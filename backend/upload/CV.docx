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4C" w:rsidRDefault="00AD166B">
      <w:pPr>
        <w:spacing w:before="43" w:line="320" w:lineRule="exact"/>
        <w:ind w:left="100"/>
        <w:rPr>
          <w:rFonts w:ascii="Verdana" w:eastAsia="Verdana" w:hAnsi="Verdana" w:cs="Verdana"/>
          <w:sz w:val="28"/>
          <w:szCs w:val="28"/>
        </w:rPr>
      </w:pPr>
      <w:r>
        <w:pict>
          <v:group id="_x0000_s1040" style="position:absolute;left:0;text-align:left;margin-left:54.25pt;margin-top:99.05pt;width:513.25pt;height:36.25pt;z-index:-251662336;mso-position-horizontal-relative:page;mso-position-vertical-relative:page" coordorigin="1085,1981" coordsize="10265,725">
            <v:group id="_x0000_s1041" style="position:absolute;left:1110;top:2006;width:10215;height:675" coordorigin="1110,2006" coordsize="10215,675">
              <v:shape id="_x0000_s1044" style="position:absolute;left:1110;top:2006;width:10215;height:675" coordorigin="1110,2006" coordsize="10215,675" path="m1223,2006r-64,19l1119,2075r-9,43l1110,2568r19,64l1179,2672r44,9l11213,2681r63,-19l11316,2612r9,-44l11325,2118r-19,-63l11256,2015r-43,-9l1223,2006xe" fillcolor="#c00000" stroked="f">
                <v:path arrowok="t"/>
              </v:shape>
              <v:group id="_x0000_s1042" style="position:absolute;left:1110;top:2006;width:10215;height:675" coordorigin="1110,2006" coordsize="10215,675">
                <v:shape id="_x0000_s1043" style="position:absolute;left:1110;top:2006;width:10215;height:675" coordorigin="1110,2006" coordsize="10215,675" path="m1223,2006r-64,19l1119,2075r-9,43l1110,2568r19,64l1179,2672r44,9l11213,2681r63,-19l11316,2612r9,-44l11325,2118r-19,-63l11256,2015r-43,-9l1223,2006xe" filled="f" strokecolor="#c00000" strokeweight="2.5pt">
                  <v:path arrowok="t"/>
                </v:shape>
              </v:group>
            </v:group>
            <w10:wrap anchorx="page" anchory="page"/>
          </v:group>
        </w:pict>
      </w:r>
      <w:r>
        <w:rPr>
          <w:rFonts w:ascii="Verdana" w:eastAsia="Verdana" w:hAnsi="Verdana" w:cs="Verdana"/>
          <w:position w:val="-2"/>
          <w:sz w:val="28"/>
          <w:szCs w:val="28"/>
        </w:rPr>
        <w:t>Ins</w:t>
      </w:r>
      <w:r>
        <w:rPr>
          <w:rFonts w:ascii="Verdana" w:eastAsia="Verdana" w:hAnsi="Verdana" w:cs="Verdana"/>
          <w:spacing w:val="-1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position w:val="-2"/>
          <w:sz w:val="28"/>
          <w:szCs w:val="28"/>
        </w:rPr>
        <w:t>ru</w:t>
      </w:r>
      <w:r>
        <w:rPr>
          <w:rFonts w:ascii="Verdana" w:eastAsia="Verdana" w:hAnsi="Verdana" w:cs="Verdana"/>
          <w:spacing w:val="1"/>
          <w:position w:val="-2"/>
          <w:sz w:val="28"/>
          <w:szCs w:val="28"/>
        </w:rPr>
        <w:t>c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position w:val="-2"/>
          <w:sz w:val="28"/>
          <w:szCs w:val="28"/>
        </w:rPr>
        <w:t>i</w:t>
      </w:r>
      <w:r>
        <w:rPr>
          <w:rFonts w:ascii="Verdana" w:eastAsia="Verdana" w:hAnsi="Verdana" w:cs="Verdana"/>
          <w:position w:val="-2"/>
          <w:sz w:val="28"/>
          <w:szCs w:val="28"/>
        </w:rPr>
        <w:t xml:space="preserve">ons 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f</w:t>
      </w:r>
      <w:r>
        <w:rPr>
          <w:rFonts w:ascii="Verdana" w:eastAsia="Verdana" w:hAnsi="Verdana" w:cs="Verdana"/>
          <w:position w:val="-2"/>
          <w:sz w:val="28"/>
          <w:szCs w:val="28"/>
        </w:rPr>
        <w:t xml:space="preserve">or 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u</w:t>
      </w:r>
      <w:r>
        <w:rPr>
          <w:rFonts w:ascii="Verdana" w:eastAsia="Verdana" w:hAnsi="Verdana" w:cs="Verdana"/>
          <w:position w:val="-2"/>
          <w:sz w:val="28"/>
          <w:szCs w:val="28"/>
        </w:rPr>
        <w:t>s</w:t>
      </w:r>
      <w:r>
        <w:rPr>
          <w:rFonts w:ascii="Verdana" w:eastAsia="Verdana" w:hAnsi="Verdana" w:cs="Verdana"/>
          <w:spacing w:val="2"/>
          <w:position w:val="-2"/>
          <w:sz w:val="28"/>
          <w:szCs w:val="28"/>
        </w:rPr>
        <w:t>i</w:t>
      </w:r>
      <w:r>
        <w:rPr>
          <w:rFonts w:ascii="Verdana" w:eastAsia="Verdana" w:hAnsi="Verdana" w:cs="Verdana"/>
          <w:spacing w:val="-2"/>
          <w:position w:val="-2"/>
          <w:sz w:val="28"/>
          <w:szCs w:val="28"/>
        </w:rPr>
        <w:t>n</w:t>
      </w:r>
      <w:r>
        <w:rPr>
          <w:rFonts w:ascii="Verdana" w:eastAsia="Verdana" w:hAnsi="Verdana" w:cs="Verdana"/>
          <w:position w:val="-2"/>
          <w:sz w:val="28"/>
          <w:szCs w:val="28"/>
        </w:rPr>
        <w:t>g t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h</w:t>
      </w:r>
      <w:r>
        <w:rPr>
          <w:rFonts w:ascii="Verdana" w:eastAsia="Verdana" w:hAnsi="Verdana" w:cs="Verdana"/>
          <w:spacing w:val="2"/>
          <w:position w:val="-2"/>
          <w:sz w:val="28"/>
          <w:szCs w:val="28"/>
        </w:rPr>
        <w:t>i</w:t>
      </w:r>
      <w:r>
        <w:rPr>
          <w:rFonts w:ascii="Verdana" w:eastAsia="Verdana" w:hAnsi="Verdana" w:cs="Verdana"/>
          <w:position w:val="-2"/>
          <w:sz w:val="28"/>
          <w:szCs w:val="28"/>
        </w:rPr>
        <w:t xml:space="preserve">s 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position w:val="-2"/>
          <w:sz w:val="28"/>
          <w:szCs w:val="28"/>
        </w:rPr>
        <w:t>e</w:t>
      </w:r>
      <w:r>
        <w:rPr>
          <w:rFonts w:ascii="Verdana" w:eastAsia="Verdana" w:hAnsi="Verdana" w:cs="Verdana"/>
          <w:spacing w:val="1"/>
          <w:position w:val="-2"/>
          <w:sz w:val="28"/>
          <w:szCs w:val="28"/>
        </w:rPr>
        <w:t>m</w:t>
      </w:r>
      <w:r>
        <w:rPr>
          <w:rFonts w:ascii="Verdana" w:eastAsia="Verdana" w:hAnsi="Verdana" w:cs="Verdana"/>
          <w:spacing w:val="-2"/>
          <w:position w:val="-2"/>
          <w:sz w:val="28"/>
          <w:szCs w:val="28"/>
        </w:rPr>
        <w:t>p</w:t>
      </w:r>
      <w:r>
        <w:rPr>
          <w:rFonts w:ascii="Verdana" w:eastAsia="Verdana" w:hAnsi="Verdana" w:cs="Verdana"/>
          <w:spacing w:val="2"/>
          <w:position w:val="-2"/>
          <w:sz w:val="28"/>
          <w:szCs w:val="28"/>
        </w:rPr>
        <w:t>l</w:t>
      </w:r>
      <w:r>
        <w:rPr>
          <w:rFonts w:ascii="Verdana" w:eastAsia="Verdana" w:hAnsi="Verdana" w:cs="Verdana"/>
          <w:position w:val="-2"/>
          <w:sz w:val="28"/>
          <w:szCs w:val="28"/>
        </w:rPr>
        <w:t>a</w:t>
      </w:r>
      <w:r>
        <w:rPr>
          <w:rFonts w:ascii="Verdana" w:eastAsia="Verdana" w:hAnsi="Verdana" w:cs="Verdana"/>
          <w:spacing w:val="-3"/>
          <w:position w:val="-2"/>
          <w:sz w:val="28"/>
          <w:szCs w:val="28"/>
        </w:rPr>
        <w:t>t</w:t>
      </w:r>
      <w:r>
        <w:rPr>
          <w:rFonts w:ascii="Verdana" w:eastAsia="Verdana" w:hAnsi="Verdana" w:cs="Verdana"/>
          <w:position w:val="-2"/>
          <w:sz w:val="28"/>
          <w:szCs w:val="28"/>
        </w:rPr>
        <w:t>e</w:t>
      </w:r>
    </w:p>
    <w:p w:rsidR="000B7E4C" w:rsidRDefault="000B7E4C">
      <w:pPr>
        <w:spacing w:line="200" w:lineRule="exact"/>
      </w:pPr>
    </w:p>
    <w:p w:rsidR="000B7E4C" w:rsidRDefault="000B7E4C">
      <w:pPr>
        <w:spacing w:line="200" w:lineRule="exact"/>
      </w:pPr>
    </w:p>
    <w:p w:rsidR="000B7E4C" w:rsidRDefault="000B7E4C">
      <w:pPr>
        <w:spacing w:line="200" w:lineRule="exact"/>
      </w:pPr>
    </w:p>
    <w:p w:rsidR="000B7E4C" w:rsidRDefault="000B7E4C">
      <w:pPr>
        <w:spacing w:before="12" w:line="280" w:lineRule="exact"/>
        <w:rPr>
          <w:sz w:val="28"/>
          <w:szCs w:val="28"/>
        </w:rPr>
      </w:pPr>
    </w:p>
    <w:p w:rsidR="000B7E4C" w:rsidRDefault="00AD166B">
      <w:pPr>
        <w:spacing w:line="460" w:lineRule="exact"/>
        <w:ind w:left="1692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THE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S</w:t>
      </w:r>
      <w:r>
        <w:rPr>
          <w:rFonts w:ascii="Calibri" w:eastAsia="Calibri" w:hAnsi="Calibri" w:cs="Calibri"/>
          <w:b/>
          <w:color w:val="FFFFFF"/>
          <w:spacing w:val="1"/>
          <w:position w:val="1"/>
          <w:sz w:val="40"/>
          <w:szCs w:val="40"/>
        </w:rPr>
        <w:t>T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AND</w:t>
      </w:r>
      <w:r>
        <w:rPr>
          <w:rFonts w:ascii="Calibri" w:eastAsia="Calibri" w:hAnsi="Calibri" w:cs="Calibri"/>
          <w:b/>
          <w:color w:val="FFFFFF"/>
          <w:spacing w:val="-2"/>
          <w:position w:val="1"/>
          <w:sz w:val="40"/>
          <w:szCs w:val="40"/>
        </w:rPr>
        <w:t>AR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 xml:space="preserve">D </w:t>
      </w:r>
      <w:bookmarkStart w:id="0" w:name="_GoBack"/>
      <w:bookmarkEnd w:id="0"/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ASH</w:t>
      </w:r>
      <w:r>
        <w:rPr>
          <w:rFonts w:ascii="Calibri" w:eastAsia="Calibri" w:hAnsi="Calibri" w:cs="Calibri"/>
          <w:b/>
          <w:color w:val="FFFFFF"/>
          <w:spacing w:val="-1"/>
          <w:position w:val="1"/>
          <w:sz w:val="40"/>
          <w:szCs w:val="40"/>
        </w:rPr>
        <w:t>E</w:t>
      </w:r>
      <w:r>
        <w:rPr>
          <w:rFonts w:ascii="Calibri" w:eastAsia="Calibri" w:hAnsi="Calibri" w:cs="Calibri"/>
          <w:b/>
          <w:color w:val="FFFFFF"/>
          <w:spacing w:val="-2"/>
          <w:position w:val="1"/>
          <w:sz w:val="40"/>
          <w:szCs w:val="40"/>
        </w:rPr>
        <w:t>S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 xml:space="preserve">I </w:t>
      </w:r>
      <w:r>
        <w:rPr>
          <w:rFonts w:ascii="Calibri" w:eastAsia="Calibri" w:hAnsi="Calibri" w:cs="Calibri"/>
          <w:b/>
          <w:color w:val="FFFFFF"/>
          <w:spacing w:val="-2"/>
          <w:position w:val="1"/>
          <w:sz w:val="40"/>
          <w:szCs w:val="40"/>
        </w:rPr>
        <w:t>C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V TEM</w:t>
      </w:r>
      <w:r>
        <w:rPr>
          <w:rFonts w:ascii="Calibri" w:eastAsia="Calibri" w:hAnsi="Calibri" w:cs="Calibri"/>
          <w:b/>
          <w:color w:val="FFFFFF"/>
          <w:spacing w:val="-2"/>
          <w:position w:val="1"/>
          <w:sz w:val="40"/>
          <w:szCs w:val="40"/>
        </w:rPr>
        <w:t>P</w:t>
      </w:r>
      <w:r>
        <w:rPr>
          <w:rFonts w:ascii="Calibri" w:eastAsia="Calibri" w:hAnsi="Calibri" w:cs="Calibri"/>
          <w:b/>
          <w:color w:val="FFFFFF"/>
          <w:position w:val="1"/>
          <w:sz w:val="40"/>
          <w:szCs w:val="40"/>
        </w:rPr>
        <w:t>LATE</w:t>
      </w:r>
    </w:p>
    <w:p w:rsidR="000B7E4C" w:rsidRDefault="000B7E4C">
      <w:pPr>
        <w:spacing w:line="200" w:lineRule="exact"/>
      </w:pPr>
    </w:p>
    <w:p w:rsidR="000B7E4C" w:rsidRDefault="000B7E4C">
      <w:pPr>
        <w:spacing w:line="200" w:lineRule="exact"/>
      </w:pPr>
    </w:p>
    <w:p w:rsidR="000B7E4C" w:rsidRDefault="000B7E4C">
      <w:pPr>
        <w:spacing w:before="8" w:line="280" w:lineRule="exact"/>
        <w:rPr>
          <w:sz w:val="28"/>
          <w:szCs w:val="28"/>
        </w:rPr>
      </w:pPr>
    </w:p>
    <w:p w:rsidR="000B7E4C" w:rsidRDefault="00AD166B">
      <w:pPr>
        <w:spacing w:before="10"/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P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ea</w:t>
      </w:r>
      <w:r>
        <w:rPr>
          <w:rFonts w:ascii="Verdana" w:eastAsia="Verdana" w:hAnsi="Verdana" w:cs="Verdana"/>
          <w:spacing w:val="-2"/>
          <w:sz w:val="28"/>
          <w:szCs w:val="28"/>
        </w:rPr>
        <w:t>s</w:t>
      </w:r>
      <w:r>
        <w:rPr>
          <w:rFonts w:ascii="Verdana" w:eastAsia="Verdana" w:hAnsi="Verdana" w:cs="Verdana"/>
          <w:sz w:val="28"/>
          <w:szCs w:val="28"/>
        </w:rPr>
        <w:t xml:space="preserve">e </w:t>
      </w:r>
      <w:r>
        <w:rPr>
          <w:rFonts w:ascii="Verdana" w:eastAsia="Verdana" w:hAnsi="Verdana" w:cs="Verdana"/>
          <w:spacing w:val="-1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ote:</w:t>
      </w:r>
    </w:p>
    <w:p w:rsidR="000B7E4C" w:rsidRDefault="00AD166B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•    </w:t>
      </w:r>
      <w:r>
        <w:rPr>
          <w:rFonts w:ascii="Verdana" w:eastAsia="Verdana" w:hAnsi="Verdana" w:cs="Verdana"/>
          <w:spacing w:val="76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Set your f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 xml:space="preserve">nt to </w:t>
      </w:r>
      <w:r>
        <w:rPr>
          <w:rFonts w:ascii="Verdana" w:eastAsia="Verdana" w:hAnsi="Verdana" w:cs="Verdana"/>
          <w:spacing w:val="-2"/>
          <w:sz w:val="28"/>
          <w:szCs w:val="28"/>
        </w:rPr>
        <w:t>‘</w:t>
      </w:r>
      <w:r>
        <w:rPr>
          <w:rFonts w:ascii="Verdana" w:eastAsia="Verdana" w:hAnsi="Verdana" w:cs="Verdana"/>
          <w:sz w:val="28"/>
          <w:szCs w:val="28"/>
        </w:rPr>
        <w:t>Ver</w:t>
      </w:r>
      <w:r>
        <w:rPr>
          <w:rFonts w:ascii="Verdana" w:eastAsia="Verdana" w:hAnsi="Verdana" w:cs="Verdana"/>
          <w:spacing w:val="1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a</w:t>
      </w:r>
      <w:r>
        <w:rPr>
          <w:rFonts w:ascii="Verdana" w:eastAsia="Verdana" w:hAnsi="Verdana" w:cs="Verdana"/>
          <w:spacing w:val="-1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a’</w:t>
      </w:r>
    </w:p>
    <w:p w:rsidR="000B7E4C" w:rsidRDefault="00AD166B">
      <w:pPr>
        <w:spacing w:before="39"/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•    </w:t>
      </w:r>
      <w:r>
        <w:rPr>
          <w:rFonts w:ascii="Verdana" w:eastAsia="Verdana" w:hAnsi="Verdana" w:cs="Verdana"/>
          <w:spacing w:val="76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All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le he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ngs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(e</w:t>
      </w:r>
      <w:r>
        <w:rPr>
          <w:rFonts w:ascii="Verdana" w:eastAsia="Verdana" w:hAnsi="Verdana" w:cs="Verdana"/>
          <w:spacing w:val="1"/>
          <w:sz w:val="28"/>
          <w:szCs w:val="28"/>
        </w:rPr>
        <w:t>.</w:t>
      </w:r>
      <w:r>
        <w:rPr>
          <w:rFonts w:ascii="Verdana" w:eastAsia="Verdana" w:hAnsi="Verdana" w:cs="Verdana"/>
          <w:spacing w:val="-2"/>
          <w:sz w:val="28"/>
          <w:szCs w:val="28"/>
        </w:rPr>
        <w:t>g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duca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3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,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work e</w:t>
      </w:r>
      <w:r>
        <w:rPr>
          <w:rFonts w:ascii="Verdana" w:eastAsia="Verdana" w:hAnsi="Verdana" w:cs="Verdana"/>
          <w:spacing w:val="-3"/>
          <w:sz w:val="28"/>
          <w:szCs w:val="28"/>
        </w:rPr>
        <w:t>x</w:t>
      </w:r>
      <w:r>
        <w:rPr>
          <w:rFonts w:ascii="Verdana" w:eastAsia="Verdana" w:hAnsi="Verdana" w:cs="Verdana"/>
          <w:sz w:val="28"/>
          <w:szCs w:val="28"/>
        </w:rPr>
        <w:t>p</w:t>
      </w:r>
      <w:r>
        <w:rPr>
          <w:rFonts w:ascii="Verdana" w:eastAsia="Verdana" w:hAnsi="Verdana" w:cs="Verdana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ien</w:t>
      </w:r>
      <w:r>
        <w:rPr>
          <w:rFonts w:ascii="Verdana" w:eastAsia="Verdana" w:hAnsi="Verdana" w:cs="Verdana"/>
          <w:spacing w:val="-2"/>
          <w:sz w:val="28"/>
          <w:szCs w:val="28"/>
        </w:rPr>
        <w:t>ce</w:t>
      </w:r>
      <w:r>
        <w:rPr>
          <w:rFonts w:ascii="Verdana" w:eastAsia="Verdana" w:hAnsi="Verdana" w:cs="Verdana"/>
          <w:sz w:val="28"/>
          <w:szCs w:val="28"/>
        </w:rPr>
        <w:t>…</w:t>
      </w:r>
      <w:r>
        <w:rPr>
          <w:rFonts w:ascii="Verdana" w:eastAsia="Verdana" w:hAnsi="Verdana" w:cs="Verdana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t</w:t>
      </w:r>
      <w:r>
        <w:rPr>
          <w:rFonts w:ascii="Verdana" w:eastAsia="Verdana" w:hAnsi="Verdana" w:cs="Verdana"/>
          <w:spacing w:val="-3"/>
          <w:sz w:val="28"/>
          <w:szCs w:val="28"/>
        </w:rPr>
        <w:t>c</w:t>
      </w:r>
      <w:r>
        <w:rPr>
          <w:rFonts w:ascii="Verdana" w:eastAsia="Verdana" w:hAnsi="Verdana" w:cs="Verdana"/>
          <w:spacing w:val="1"/>
          <w:sz w:val="28"/>
          <w:szCs w:val="28"/>
        </w:rPr>
        <w:t>.</w:t>
      </w:r>
      <w:r>
        <w:rPr>
          <w:rFonts w:ascii="Verdana" w:eastAsia="Verdana" w:hAnsi="Verdana" w:cs="Verdana"/>
          <w:sz w:val="28"/>
          <w:szCs w:val="28"/>
        </w:rPr>
        <w:t>,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sho</w:t>
      </w:r>
      <w:r>
        <w:rPr>
          <w:rFonts w:ascii="Verdana" w:eastAsia="Verdana" w:hAnsi="Verdana" w:cs="Verdana"/>
          <w:spacing w:val="-3"/>
          <w:sz w:val="28"/>
          <w:szCs w:val="28"/>
        </w:rPr>
        <w:t>u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d</w:t>
      </w:r>
    </w:p>
    <w:p w:rsidR="000B7E4C" w:rsidRDefault="00AD166B">
      <w:pPr>
        <w:spacing w:line="320" w:lineRule="exact"/>
        <w:ind w:left="100"/>
        <w:rPr>
          <w:rFonts w:ascii="Verdana" w:eastAsia="Verdana" w:hAnsi="Verdana" w:cs="Verdana"/>
          <w:sz w:val="28"/>
          <w:szCs w:val="28"/>
        </w:rPr>
      </w:pPr>
      <w:proofErr w:type="gramStart"/>
      <w:r>
        <w:rPr>
          <w:rFonts w:ascii="Verdana" w:eastAsia="Verdana" w:hAnsi="Verdana" w:cs="Verdana"/>
          <w:position w:val="-1"/>
          <w:sz w:val="28"/>
          <w:szCs w:val="28"/>
        </w:rPr>
        <w:t>be</w:t>
      </w:r>
      <w:proofErr w:type="gramEnd"/>
      <w:r>
        <w:rPr>
          <w:rFonts w:ascii="Verdana" w:eastAsia="Verdana" w:hAnsi="Verdana" w:cs="Verdana"/>
          <w:spacing w:val="-2"/>
          <w:position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8"/>
          <w:szCs w:val="28"/>
        </w:rPr>
        <w:t>i</w:t>
      </w:r>
      <w:r>
        <w:rPr>
          <w:rFonts w:ascii="Verdana" w:eastAsia="Verdana" w:hAnsi="Verdana" w:cs="Verdana"/>
          <w:position w:val="-1"/>
          <w:sz w:val="28"/>
          <w:szCs w:val="28"/>
        </w:rPr>
        <w:t>n u</w:t>
      </w:r>
      <w:r>
        <w:rPr>
          <w:rFonts w:ascii="Verdana" w:eastAsia="Verdana" w:hAnsi="Verdana" w:cs="Verdana"/>
          <w:spacing w:val="-3"/>
          <w:position w:val="-1"/>
          <w:sz w:val="28"/>
          <w:szCs w:val="28"/>
        </w:rPr>
        <w:t>p</w:t>
      </w:r>
      <w:r>
        <w:rPr>
          <w:rFonts w:ascii="Verdana" w:eastAsia="Verdana" w:hAnsi="Verdana" w:cs="Verdana"/>
          <w:position w:val="-1"/>
          <w:sz w:val="28"/>
          <w:szCs w:val="28"/>
        </w:rPr>
        <w:t>p</w:t>
      </w:r>
      <w:r>
        <w:rPr>
          <w:rFonts w:ascii="Verdana" w:eastAsia="Verdana" w:hAnsi="Verdana" w:cs="Verdana"/>
          <w:spacing w:val="1"/>
          <w:position w:val="-1"/>
          <w:sz w:val="28"/>
          <w:szCs w:val="28"/>
        </w:rPr>
        <w:t>e</w:t>
      </w:r>
      <w:r>
        <w:rPr>
          <w:rFonts w:ascii="Verdana" w:eastAsia="Verdana" w:hAnsi="Verdana" w:cs="Verdana"/>
          <w:position w:val="-1"/>
          <w:sz w:val="28"/>
          <w:szCs w:val="28"/>
        </w:rPr>
        <w:t>r</w:t>
      </w:r>
      <w:r>
        <w:rPr>
          <w:rFonts w:ascii="Verdana" w:eastAsia="Verdana" w:hAnsi="Verdana" w:cs="Verdana"/>
          <w:spacing w:val="-2"/>
          <w:position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position w:val="-1"/>
          <w:sz w:val="28"/>
          <w:szCs w:val="28"/>
        </w:rPr>
        <w:t>case</w:t>
      </w:r>
      <w:r>
        <w:rPr>
          <w:rFonts w:ascii="Verdana" w:eastAsia="Verdana" w:hAnsi="Verdana" w:cs="Verdana"/>
          <w:spacing w:val="-2"/>
          <w:position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position w:val="-1"/>
          <w:sz w:val="28"/>
          <w:szCs w:val="28"/>
        </w:rPr>
        <w:t>a</w:t>
      </w:r>
      <w:r>
        <w:rPr>
          <w:rFonts w:ascii="Verdana" w:eastAsia="Verdana" w:hAnsi="Verdana" w:cs="Verdana"/>
          <w:spacing w:val="-1"/>
          <w:position w:val="-1"/>
          <w:sz w:val="28"/>
          <w:szCs w:val="28"/>
        </w:rPr>
        <w:t>n</w:t>
      </w:r>
      <w:r>
        <w:rPr>
          <w:rFonts w:ascii="Verdana" w:eastAsia="Verdana" w:hAnsi="Verdana" w:cs="Verdana"/>
          <w:position w:val="-1"/>
          <w:sz w:val="28"/>
          <w:szCs w:val="28"/>
        </w:rPr>
        <w:t>d in font</w:t>
      </w:r>
      <w:r>
        <w:rPr>
          <w:rFonts w:ascii="Verdana" w:eastAsia="Verdana" w:hAnsi="Verdana" w:cs="Verdana"/>
          <w:spacing w:val="1"/>
          <w:position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2"/>
          <w:position w:val="-1"/>
          <w:sz w:val="28"/>
          <w:szCs w:val="28"/>
        </w:rPr>
        <w:t>s</w:t>
      </w:r>
      <w:r>
        <w:rPr>
          <w:rFonts w:ascii="Verdana" w:eastAsia="Verdana" w:hAnsi="Verdana" w:cs="Verdana"/>
          <w:spacing w:val="2"/>
          <w:position w:val="-1"/>
          <w:sz w:val="28"/>
          <w:szCs w:val="28"/>
        </w:rPr>
        <w:t>i</w:t>
      </w:r>
      <w:r>
        <w:rPr>
          <w:rFonts w:ascii="Verdana" w:eastAsia="Verdana" w:hAnsi="Verdana" w:cs="Verdana"/>
          <w:spacing w:val="-1"/>
          <w:position w:val="-1"/>
          <w:sz w:val="28"/>
          <w:szCs w:val="28"/>
        </w:rPr>
        <w:t>z</w:t>
      </w:r>
      <w:r>
        <w:rPr>
          <w:rFonts w:ascii="Verdana" w:eastAsia="Verdana" w:hAnsi="Verdana" w:cs="Verdana"/>
          <w:position w:val="-1"/>
          <w:sz w:val="28"/>
          <w:szCs w:val="28"/>
        </w:rPr>
        <w:t xml:space="preserve">e </w:t>
      </w:r>
      <w:r>
        <w:rPr>
          <w:rFonts w:ascii="Verdana" w:eastAsia="Verdana" w:hAnsi="Verdana" w:cs="Verdana"/>
          <w:spacing w:val="-3"/>
          <w:position w:val="-1"/>
          <w:sz w:val="28"/>
          <w:szCs w:val="28"/>
        </w:rPr>
        <w:t>8</w:t>
      </w:r>
      <w:r>
        <w:rPr>
          <w:rFonts w:ascii="Verdana" w:eastAsia="Verdana" w:hAnsi="Verdana" w:cs="Verdana"/>
          <w:spacing w:val="1"/>
          <w:position w:val="-1"/>
          <w:sz w:val="28"/>
          <w:szCs w:val="28"/>
        </w:rPr>
        <w:t>.</w:t>
      </w:r>
      <w:r>
        <w:rPr>
          <w:rFonts w:ascii="Verdana" w:eastAsia="Verdana" w:hAnsi="Verdana" w:cs="Verdana"/>
          <w:position w:val="-1"/>
          <w:sz w:val="28"/>
          <w:szCs w:val="28"/>
        </w:rPr>
        <w:t>5</w:t>
      </w:r>
    </w:p>
    <w:p w:rsidR="000B7E4C" w:rsidRDefault="000B7E4C">
      <w:pPr>
        <w:spacing w:before="2" w:line="140" w:lineRule="exact"/>
        <w:rPr>
          <w:sz w:val="14"/>
          <w:szCs w:val="14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I</w:t>
      </w:r>
      <w:r>
        <w:rPr>
          <w:rFonts w:ascii="Verdana" w:eastAsia="Verdana" w:hAnsi="Verdana" w:cs="Verdana"/>
          <w:spacing w:val="-1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1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 xml:space="preserve">s </w:t>
      </w:r>
      <w:r>
        <w:rPr>
          <w:rFonts w:ascii="Verdana" w:eastAsia="Verdana" w:hAnsi="Verdana" w:cs="Verdana"/>
          <w:color w:val="FF0000"/>
          <w:sz w:val="28"/>
          <w:szCs w:val="28"/>
        </w:rPr>
        <w:t>(</w:t>
      </w:r>
      <w:r>
        <w:rPr>
          <w:rFonts w:ascii="Verdana" w:eastAsia="Verdana" w:hAnsi="Verdana" w:cs="Verdana"/>
          <w:color w:val="FF0000"/>
          <w:spacing w:val="-1"/>
          <w:sz w:val="28"/>
          <w:szCs w:val="28"/>
        </w:rPr>
        <w:t>1</w:t>
      </w:r>
      <w:r>
        <w:rPr>
          <w:rFonts w:ascii="Verdana" w:eastAsia="Verdana" w:hAnsi="Verdana" w:cs="Verdana"/>
          <w:color w:val="FF0000"/>
          <w:sz w:val="28"/>
          <w:szCs w:val="28"/>
        </w:rPr>
        <w:t xml:space="preserve">) </w:t>
      </w:r>
      <w:r>
        <w:rPr>
          <w:rFonts w:ascii="Verdana" w:eastAsia="Verdana" w:hAnsi="Verdana" w:cs="Verdana"/>
          <w:color w:val="000000"/>
          <w:sz w:val="28"/>
          <w:szCs w:val="28"/>
        </w:rPr>
        <w:t xml:space="preserve">to </w:t>
      </w:r>
      <w:r>
        <w:rPr>
          <w:rFonts w:ascii="Verdana" w:eastAsia="Verdana" w:hAnsi="Verdana" w:cs="Verdana"/>
          <w:color w:val="FF0000"/>
          <w:sz w:val="28"/>
          <w:szCs w:val="28"/>
        </w:rPr>
        <w:t>(</w:t>
      </w:r>
      <w:r>
        <w:rPr>
          <w:rFonts w:ascii="Verdana" w:eastAsia="Verdana" w:hAnsi="Verdana" w:cs="Verdana"/>
          <w:color w:val="FF0000"/>
          <w:spacing w:val="-1"/>
          <w:sz w:val="28"/>
          <w:szCs w:val="28"/>
        </w:rPr>
        <w:t>10</w:t>
      </w:r>
      <w:r>
        <w:rPr>
          <w:rFonts w:ascii="Verdana" w:eastAsia="Verdana" w:hAnsi="Verdana" w:cs="Verdana"/>
          <w:color w:val="FF0000"/>
          <w:sz w:val="28"/>
          <w:szCs w:val="28"/>
        </w:rPr>
        <w:t>)</w:t>
      </w:r>
      <w:r>
        <w:rPr>
          <w:rFonts w:ascii="Verdana" w:eastAsia="Verdana" w:hAnsi="Verdana" w:cs="Verdana"/>
          <w:color w:val="FF0000"/>
          <w:spacing w:val="-3"/>
          <w:sz w:val="28"/>
          <w:szCs w:val="28"/>
        </w:rPr>
        <w:t xml:space="preserve"> </w:t>
      </w:r>
      <w:r>
        <w:rPr>
          <w:rFonts w:ascii="Verdana" w:eastAsia="Verdana" w:hAnsi="Verdana" w:cs="Verdana"/>
          <w:color w:val="000000"/>
          <w:sz w:val="28"/>
          <w:szCs w:val="28"/>
        </w:rPr>
        <w:t>ex</w:t>
      </w:r>
      <w:r>
        <w:rPr>
          <w:rFonts w:ascii="Verdana" w:eastAsia="Verdana" w:hAnsi="Verdana" w:cs="Verdana"/>
          <w:color w:val="000000"/>
          <w:spacing w:val="-2"/>
          <w:sz w:val="28"/>
          <w:szCs w:val="28"/>
        </w:rPr>
        <w:t>p</w:t>
      </w:r>
      <w:r>
        <w:rPr>
          <w:rFonts w:ascii="Verdana" w:eastAsia="Verdana" w:hAnsi="Verdana" w:cs="Verdana"/>
          <w:color w:val="000000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color w:val="000000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color w:val="000000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color w:val="000000"/>
          <w:sz w:val="28"/>
          <w:szCs w:val="28"/>
        </w:rPr>
        <w:t>n</w:t>
      </w:r>
      <w:r>
        <w:rPr>
          <w:rFonts w:ascii="Verdana" w:eastAsia="Verdana" w:hAnsi="Verdana" w:cs="Verdana"/>
          <w:color w:val="000000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color w:val="000000"/>
          <w:sz w:val="28"/>
          <w:szCs w:val="28"/>
        </w:rPr>
        <w:t>d:</w:t>
      </w:r>
    </w:p>
    <w:p w:rsidR="000B7E4C" w:rsidRDefault="000B7E4C">
      <w:pPr>
        <w:spacing w:before="9" w:line="120" w:lineRule="exact"/>
        <w:rPr>
          <w:sz w:val="13"/>
          <w:szCs w:val="13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1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The r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co</w:t>
      </w:r>
      <w:r>
        <w:rPr>
          <w:rFonts w:ascii="Verdana" w:eastAsia="Verdana" w:hAnsi="Verdana" w:cs="Verdana"/>
          <w:spacing w:val="-2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>m</w:t>
      </w:r>
      <w:r>
        <w:rPr>
          <w:rFonts w:ascii="Verdana" w:eastAsia="Verdana" w:hAnsi="Verdana" w:cs="Verdana"/>
          <w:spacing w:val="-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nd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 xml:space="preserve">d font </w:t>
      </w:r>
      <w:r>
        <w:rPr>
          <w:rFonts w:ascii="Verdana" w:eastAsia="Verdana" w:hAnsi="Verdana" w:cs="Verdana"/>
          <w:spacing w:val="-3"/>
          <w:sz w:val="28"/>
          <w:szCs w:val="28"/>
        </w:rPr>
        <w:t>s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1"/>
          <w:sz w:val="28"/>
          <w:szCs w:val="28"/>
        </w:rPr>
        <w:t>z</w:t>
      </w:r>
      <w:r>
        <w:rPr>
          <w:rFonts w:ascii="Verdana" w:eastAsia="Verdana" w:hAnsi="Verdana" w:cs="Verdana"/>
          <w:sz w:val="28"/>
          <w:szCs w:val="28"/>
        </w:rPr>
        <w:t xml:space="preserve">e for </w:t>
      </w:r>
      <w:r>
        <w:rPr>
          <w:rFonts w:ascii="Verdana" w:eastAsia="Verdana" w:hAnsi="Verdana" w:cs="Verdana"/>
          <w:spacing w:val="-1"/>
          <w:sz w:val="28"/>
          <w:szCs w:val="28"/>
        </w:rPr>
        <w:t>y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ur n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me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is </w:t>
      </w:r>
      <w:r>
        <w:rPr>
          <w:rFonts w:ascii="Verdana" w:eastAsia="Verdana" w:hAnsi="Verdana" w:cs="Verdana"/>
          <w:spacing w:val="-1"/>
          <w:sz w:val="28"/>
          <w:szCs w:val="28"/>
        </w:rPr>
        <w:t>1</w:t>
      </w:r>
      <w:r>
        <w:rPr>
          <w:rFonts w:ascii="Verdana" w:eastAsia="Verdana" w:hAnsi="Verdana" w:cs="Verdana"/>
          <w:sz w:val="28"/>
          <w:szCs w:val="28"/>
        </w:rPr>
        <w:t>4</w:t>
      </w:r>
    </w:p>
    <w:p w:rsidR="000B7E4C" w:rsidRDefault="000B7E4C">
      <w:pPr>
        <w:spacing w:before="1" w:line="140" w:lineRule="exact"/>
        <w:rPr>
          <w:sz w:val="14"/>
          <w:szCs w:val="14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2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Your 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d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re</w:t>
      </w:r>
      <w:r>
        <w:rPr>
          <w:rFonts w:ascii="Verdana" w:eastAsia="Verdana" w:hAnsi="Verdana" w:cs="Verdana"/>
          <w:spacing w:val="1"/>
          <w:sz w:val="28"/>
          <w:szCs w:val="28"/>
        </w:rPr>
        <w:t>s</w:t>
      </w:r>
      <w:r>
        <w:rPr>
          <w:rFonts w:ascii="Verdana" w:eastAsia="Verdana" w:hAnsi="Verdana" w:cs="Verdana"/>
          <w:sz w:val="28"/>
          <w:szCs w:val="28"/>
        </w:rPr>
        <w:t xml:space="preserve">s 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pacing w:val="-2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d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cont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ct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nfo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ma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on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sho</w:t>
      </w:r>
      <w:r>
        <w:rPr>
          <w:rFonts w:ascii="Verdana" w:eastAsia="Verdana" w:hAnsi="Verdana" w:cs="Verdana"/>
          <w:spacing w:val="-2"/>
          <w:sz w:val="28"/>
          <w:szCs w:val="28"/>
        </w:rPr>
        <w:t>u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d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be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1"/>
          <w:sz w:val="28"/>
          <w:szCs w:val="28"/>
        </w:rPr>
        <w:t>f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2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t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s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1"/>
          <w:sz w:val="28"/>
          <w:szCs w:val="28"/>
        </w:rPr>
        <w:t>z</w:t>
      </w:r>
      <w:r>
        <w:rPr>
          <w:rFonts w:ascii="Verdana" w:eastAsia="Verdana" w:hAnsi="Verdana" w:cs="Verdana"/>
          <w:sz w:val="28"/>
          <w:szCs w:val="28"/>
        </w:rPr>
        <w:t xml:space="preserve">e </w:t>
      </w:r>
      <w:r>
        <w:rPr>
          <w:rFonts w:ascii="Verdana" w:eastAsia="Verdana" w:hAnsi="Verdana" w:cs="Verdana"/>
          <w:spacing w:val="-3"/>
          <w:sz w:val="28"/>
          <w:szCs w:val="28"/>
        </w:rPr>
        <w:t>8</w:t>
      </w:r>
      <w:r>
        <w:rPr>
          <w:rFonts w:ascii="Verdana" w:eastAsia="Verdana" w:hAnsi="Verdana" w:cs="Verdana"/>
          <w:spacing w:val="1"/>
          <w:sz w:val="28"/>
          <w:szCs w:val="28"/>
        </w:rPr>
        <w:t>.</w:t>
      </w:r>
      <w:r>
        <w:rPr>
          <w:rFonts w:ascii="Verdana" w:eastAsia="Verdana" w:hAnsi="Verdana" w:cs="Verdana"/>
          <w:sz w:val="28"/>
          <w:szCs w:val="28"/>
        </w:rPr>
        <w:t>5</w:t>
      </w:r>
    </w:p>
    <w:p w:rsidR="000B7E4C" w:rsidRDefault="000B7E4C">
      <w:pPr>
        <w:spacing w:before="9" w:line="120" w:lineRule="exact"/>
        <w:rPr>
          <w:sz w:val="13"/>
          <w:szCs w:val="13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3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Educa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2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,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</w:t>
      </w:r>
      <w:r>
        <w:rPr>
          <w:rFonts w:ascii="Verdana" w:eastAsia="Verdana" w:hAnsi="Verdana" w:cs="Verdana"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pacing w:val="-2"/>
          <w:sz w:val="28"/>
          <w:szCs w:val="28"/>
        </w:rPr>
        <w:t>ud</w:t>
      </w:r>
      <w:r>
        <w:rPr>
          <w:rFonts w:ascii="Verdana" w:eastAsia="Verdana" w:hAnsi="Verdana" w:cs="Verdana"/>
          <w:sz w:val="28"/>
          <w:szCs w:val="28"/>
        </w:rPr>
        <w:t xml:space="preserve">e your </w:t>
      </w:r>
      <w:r>
        <w:rPr>
          <w:rFonts w:ascii="Verdana" w:eastAsia="Verdana" w:hAnsi="Verdana" w:cs="Verdana"/>
          <w:spacing w:val="-2"/>
          <w:sz w:val="28"/>
          <w:szCs w:val="28"/>
        </w:rPr>
        <w:t>h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2"/>
          <w:sz w:val="28"/>
          <w:szCs w:val="28"/>
        </w:rPr>
        <w:t>g</w:t>
      </w:r>
      <w:r>
        <w:rPr>
          <w:rFonts w:ascii="Verdana" w:eastAsia="Verdana" w:hAnsi="Verdana" w:cs="Verdana"/>
          <w:sz w:val="28"/>
          <w:szCs w:val="28"/>
        </w:rPr>
        <w:t>h sch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ol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3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et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i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s</w:t>
      </w:r>
    </w:p>
    <w:p w:rsidR="000B7E4C" w:rsidRDefault="000B7E4C">
      <w:pPr>
        <w:spacing w:before="1" w:line="140" w:lineRule="exact"/>
        <w:rPr>
          <w:sz w:val="14"/>
          <w:szCs w:val="14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4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Ac</w:t>
      </w:r>
      <w:r>
        <w:rPr>
          <w:rFonts w:ascii="Verdana" w:eastAsia="Verdana" w:hAnsi="Verdana" w:cs="Verdana"/>
          <w:spacing w:val="-2"/>
          <w:sz w:val="28"/>
          <w:szCs w:val="28"/>
        </w:rPr>
        <w:t>h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v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1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>ents a</w:t>
      </w:r>
      <w:r>
        <w:rPr>
          <w:rFonts w:ascii="Verdana" w:eastAsia="Verdana" w:hAnsi="Verdana" w:cs="Verdana"/>
          <w:spacing w:val="-3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d Awar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s: In</w:t>
      </w:r>
      <w:r>
        <w:rPr>
          <w:rFonts w:ascii="Verdana" w:eastAsia="Verdana" w:hAnsi="Verdana" w:cs="Verdana"/>
          <w:spacing w:val="-3"/>
          <w:sz w:val="28"/>
          <w:szCs w:val="28"/>
        </w:rPr>
        <w:t>c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u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e your</w:t>
      </w:r>
      <w:r>
        <w:rPr>
          <w:rFonts w:ascii="Verdana" w:eastAsia="Verdana" w:hAnsi="Verdana" w:cs="Verdana"/>
          <w:spacing w:val="-3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1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>as</w:t>
      </w:r>
      <w:r>
        <w:rPr>
          <w:rFonts w:ascii="Verdana" w:eastAsia="Verdana" w:hAnsi="Verdana" w:cs="Verdana"/>
          <w:spacing w:val="-1"/>
          <w:sz w:val="28"/>
          <w:szCs w:val="28"/>
        </w:rPr>
        <w:t>t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r C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rd Sch</w:t>
      </w:r>
      <w:r>
        <w:rPr>
          <w:rFonts w:ascii="Verdana" w:eastAsia="Verdana" w:hAnsi="Verdana" w:cs="Verdana"/>
          <w:spacing w:val="-2"/>
          <w:sz w:val="28"/>
          <w:szCs w:val="28"/>
        </w:rPr>
        <w:t>o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a</w:t>
      </w:r>
      <w:r>
        <w:rPr>
          <w:rFonts w:ascii="Verdana" w:eastAsia="Verdana" w:hAnsi="Verdana" w:cs="Verdana"/>
          <w:spacing w:val="-3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s</w:t>
      </w:r>
      <w:r>
        <w:rPr>
          <w:rFonts w:ascii="Verdana" w:eastAsia="Verdana" w:hAnsi="Verdana" w:cs="Verdana"/>
          <w:spacing w:val="-2"/>
          <w:sz w:val="28"/>
          <w:szCs w:val="28"/>
        </w:rPr>
        <w:t>h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p</w:t>
      </w:r>
    </w:p>
    <w:p w:rsidR="000B7E4C" w:rsidRDefault="000B7E4C">
      <w:pPr>
        <w:spacing w:before="9" w:line="120" w:lineRule="exact"/>
        <w:rPr>
          <w:sz w:val="13"/>
          <w:szCs w:val="13"/>
        </w:rPr>
      </w:pPr>
    </w:p>
    <w:p w:rsidR="000B7E4C" w:rsidRDefault="000B7E4C">
      <w:pPr>
        <w:spacing w:line="200" w:lineRule="exact"/>
      </w:pPr>
    </w:p>
    <w:p w:rsidR="000B7E4C" w:rsidRDefault="00AD166B">
      <w:pPr>
        <w:ind w:left="820" w:right="562" w:hanging="3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5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Again be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sure </w:t>
      </w:r>
      <w:r>
        <w:rPr>
          <w:rFonts w:ascii="Verdana" w:eastAsia="Verdana" w:hAnsi="Verdana" w:cs="Verdana"/>
          <w:spacing w:val="-2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l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st yo</w:t>
      </w:r>
      <w:r>
        <w:rPr>
          <w:rFonts w:ascii="Verdana" w:eastAsia="Verdana" w:hAnsi="Verdana" w:cs="Verdana"/>
          <w:spacing w:val="-3"/>
          <w:sz w:val="28"/>
          <w:szCs w:val="28"/>
        </w:rPr>
        <w:t>u</w:t>
      </w:r>
      <w:r>
        <w:rPr>
          <w:rFonts w:ascii="Verdana" w:eastAsia="Verdana" w:hAnsi="Verdana" w:cs="Verdana"/>
          <w:sz w:val="28"/>
          <w:szCs w:val="28"/>
        </w:rPr>
        <w:t>r w</w:t>
      </w:r>
      <w:r>
        <w:rPr>
          <w:rFonts w:ascii="Verdana" w:eastAsia="Verdana" w:hAnsi="Verdana" w:cs="Verdana"/>
          <w:spacing w:val="-2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rk e</w:t>
      </w:r>
      <w:r>
        <w:rPr>
          <w:rFonts w:ascii="Verdana" w:eastAsia="Verdana" w:hAnsi="Verdana" w:cs="Verdana"/>
          <w:spacing w:val="-2"/>
          <w:sz w:val="28"/>
          <w:szCs w:val="28"/>
        </w:rPr>
        <w:t>x</w:t>
      </w:r>
      <w:r>
        <w:rPr>
          <w:rFonts w:ascii="Verdana" w:eastAsia="Verdana" w:hAnsi="Verdana" w:cs="Verdana"/>
          <w:sz w:val="28"/>
          <w:szCs w:val="28"/>
        </w:rPr>
        <w:t>p</w:t>
      </w:r>
      <w:r>
        <w:rPr>
          <w:rFonts w:ascii="Verdana" w:eastAsia="Verdana" w:hAnsi="Verdana" w:cs="Verdana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nce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re</w:t>
      </w:r>
      <w:r>
        <w:rPr>
          <w:rFonts w:ascii="Verdana" w:eastAsia="Verdana" w:hAnsi="Verdana" w:cs="Verdana"/>
          <w:spacing w:val="-2"/>
          <w:sz w:val="28"/>
          <w:szCs w:val="28"/>
        </w:rPr>
        <w:t>v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se chron</w:t>
      </w:r>
      <w:r>
        <w:rPr>
          <w:rFonts w:ascii="Verdana" w:eastAsia="Verdana" w:hAnsi="Verdana" w:cs="Verdana"/>
          <w:spacing w:val="-2"/>
          <w:sz w:val="28"/>
          <w:szCs w:val="28"/>
        </w:rPr>
        <w:t>o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pacing w:val="-2"/>
          <w:sz w:val="28"/>
          <w:szCs w:val="28"/>
        </w:rPr>
        <w:t>g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c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l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or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er, most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sz w:val="28"/>
          <w:szCs w:val="28"/>
        </w:rPr>
        <w:t xml:space="preserve">ent </w:t>
      </w:r>
      <w:r>
        <w:rPr>
          <w:rFonts w:ascii="Verdana" w:eastAsia="Verdana" w:hAnsi="Verdana" w:cs="Verdana"/>
          <w:spacing w:val="-3"/>
          <w:sz w:val="28"/>
          <w:szCs w:val="28"/>
        </w:rPr>
        <w:t>f</w:t>
      </w:r>
      <w:r>
        <w:rPr>
          <w:rFonts w:ascii="Verdana" w:eastAsia="Verdana" w:hAnsi="Verdana" w:cs="Verdana"/>
          <w:sz w:val="28"/>
          <w:szCs w:val="28"/>
        </w:rPr>
        <w:t>irst f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l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2"/>
          <w:sz w:val="28"/>
          <w:szCs w:val="28"/>
        </w:rPr>
        <w:t>w</w:t>
      </w:r>
      <w:r>
        <w:rPr>
          <w:rFonts w:ascii="Verdana" w:eastAsia="Verdana" w:hAnsi="Verdana" w:cs="Verdana"/>
          <w:sz w:val="28"/>
          <w:szCs w:val="28"/>
        </w:rPr>
        <w:t>ed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by o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hers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 t</w:t>
      </w:r>
      <w:r>
        <w:rPr>
          <w:rFonts w:ascii="Verdana" w:eastAsia="Verdana" w:hAnsi="Verdana" w:cs="Verdana"/>
          <w:spacing w:val="-3"/>
          <w:sz w:val="28"/>
          <w:szCs w:val="28"/>
        </w:rPr>
        <w:t>h</w:t>
      </w:r>
      <w:r>
        <w:rPr>
          <w:rFonts w:ascii="Verdana" w:eastAsia="Verdana" w:hAnsi="Verdana" w:cs="Verdana"/>
          <w:sz w:val="28"/>
          <w:szCs w:val="28"/>
        </w:rPr>
        <w:t>e past (U</w:t>
      </w:r>
      <w:r>
        <w:rPr>
          <w:rFonts w:ascii="Verdana" w:eastAsia="Verdana" w:hAnsi="Verdana" w:cs="Verdana"/>
          <w:spacing w:val="-2"/>
          <w:sz w:val="28"/>
          <w:szCs w:val="28"/>
        </w:rPr>
        <w:t>s</w:t>
      </w:r>
      <w:r>
        <w:rPr>
          <w:rFonts w:ascii="Verdana" w:eastAsia="Verdana" w:hAnsi="Verdana" w:cs="Verdana"/>
          <w:sz w:val="28"/>
          <w:szCs w:val="28"/>
        </w:rPr>
        <w:t>e the t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b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1"/>
          <w:sz w:val="28"/>
          <w:szCs w:val="28"/>
        </w:rPr>
        <w:t>k</w:t>
      </w:r>
      <w:r>
        <w:rPr>
          <w:rFonts w:ascii="Verdana" w:eastAsia="Verdana" w:hAnsi="Verdana" w:cs="Verdana"/>
          <w:sz w:val="28"/>
          <w:szCs w:val="28"/>
        </w:rPr>
        <w:t>ey for pr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p</w:t>
      </w:r>
      <w:r>
        <w:rPr>
          <w:rFonts w:ascii="Verdana" w:eastAsia="Verdana" w:hAnsi="Verdana" w:cs="Verdana"/>
          <w:spacing w:val="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 xml:space="preserve">r 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l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g</w:t>
      </w:r>
      <w:r>
        <w:rPr>
          <w:rFonts w:ascii="Verdana" w:eastAsia="Verdana" w:hAnsi="Verdana" w:cs="Verdana"/>
          <w:spacing w:val="-2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m</w:t>
      </w:r>
      <w:r>
        <w:rPr>
          <w:rFonts w:ascii="Verdana" w:eastAsia="Verdana" w:hAnsi="Verdana" w:cs="Verdana"/>
          <w:spacing w:val="-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nt)</w:t>
      </w:r>
    </w:p>
    <w:p w:rsidR="000B7E4C" w:rsidRDefault="000B7E4C">
      <w:pPr>
        <w:spacing w:before="7"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6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1"/>
          <w:sz w:val="28"/>
          <w:szCs w:val="28"/>
        </w:rPr>
        <w:t>P</w:t>
      </w:r>
      <w:r>
        <w:rPr>
          <w:rFonts w:ascii="Verdana" w:eastAsia="Verdana" w:hAnsi="Verdana" w:cs="Verdana"/>
          <w:sz w:val="28"/>
          <w:szCs w:val="28"/>
        </w:rPr>
        <w:t>roj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 xml:space="preserve">cts 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 xml:space="preserve">nd 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>se</w:t>
      </w:r>
      <w:r>
        <w:rPr>
          <w:rFonts w:ascii="Verdana" w:eastAsia="Verdana" w:hAnsi="Verdana" w:cs="Verdana"/>
          <w:sz w:val="28"/>
          <w:szCs w:val="28"/>
        </w:rPr>
        <w:t>arch</w:t>
      </w:r>
    </w:p>
    <w:p w:rsidR="000B7E4C" w:rsidRDefault="000B7E4C">
      <w:pPr>
        <w:spacing w:before="9" w:line="200" w:lineRule="exact"/>
      </w:pPr>
    </w:p>
    <w:p w:rsidR="000B7E4C" w:rsidRDefault="00AD166B">
      <w:pPr>
        <w:ind w:left="820" w:right="295" w:hanging="3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7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1"/>
          <w:sz w:val="28"/>
          <w:szCs w:val="28"/>
        </w:rPr>
        <w:t>C</w:t>
      </w:r>
      <w:r>
        <w:rPr>
          <w:rFonts w:ascii="Verdana" w:eastAsia="Verdana" w:hAnsi="Verdana" w:cs="Verdana"/>
          <w:sz w:val="28"/>
          <w:szCs w:val="28"/>
        </w:rPr>
        <w:t>o</w:t>
      </w:r>
      <w:r>
        <w:rPr>
          <w:rFonts w:ascii="Verdana" w:eastAsia="Verdana" w:hAnsi="Verdana" w:cs="Verdana"/>
          <w:spacing w:val="-3"/>
          <w:sz w:val="28"/>
          <w:szCs w:val="28"/>
        </w:rPr>
        <w:t>-</w:t>
      </w:r>
      <w:r>
        <w:rPr>
          <w:rFonts w:ascii="Verdana" w:eastAsia="Verdana" w:hAnsi="Verdana" w:cs="Verdana"/>
          <w:sz w:val="28"/>
          <w:szCs w:val="28"/>
        </w:rPr>
        <w:t>cur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c</w:t>
      </w:r>
      <w:r>
        <w:rPr>
          <w:rFonts w:ascii="Verdana" w:eastAsia="Verdana" w:hAnsi="Verdana" w:cs="Verdana"/>
          <w:spacing w:val="-2"/>
          <w:sz w:val="28"/>
          <w:szCs w:val="28"/>
        </w:rPr>
        <w:t>u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ar ac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iv</w:t>
      </w:r>
      <w:r>
        <w:rPr>
          <w:rFonts w:ascii="Verdana" w:eastAsia="Verdana" w:hAnsi="Verdana" w:cs="Verdana"/>
          <w:spacing w:val="1"/>
          <w:sz w:val="28"/>
          <w:szCs w:val="28"/>
        </w:rPr>
        <w:t>i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s: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ma</w:t>
      </w:r>
      <w:r>
        <w:rPr>
          <w:rFonts w:ascii="Verdana" w:eastAsia="Verdana" w:hAnsi="Verdana" w:cs="Verdana"/>
          <w:spacing w:val="-3"/>
          <w:sz w:val="28"/>
          <w:szCs w:val="28"/>
        </w:rPr>
        <w:t>k</w:t>
      </w:r>
      <w:r>
        <w:rPr>
          <w:rFonts w:ascii="Verdana" w:eastAsia="Verdana" w:hAnsi="Verdana" w:cs="Verdana"/>
          <w:sz w:val="28"/>
          <w:szCs w:val="28"/>
        </w:rPr>
        <w:t>e su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1"/>
          <w:sz w:val="28"/>
          <w:szCs w:val="28"/>
        </w:rPr>
        <w:t xml:space="preserve"> y</w:t>
      </w:r>
      <w:r>
        <w:rPr>
          <w:rFonts w:ascii="Verdana" w:eastAsia="Verdana" w:hAnsi="Verdana" w:cs="Verdana"/>
          <w:sz w:val="28"/>
          <w:szCs w:val="28"/>
        </w:rPr>
        <w:t>ou go furt</w:t>
      </w:r>
      <w:r>
        <w:rPr>
          <w:rFonts w:ascii="Verdana" w:eastAsia="Verdana" w:hAnsi="Verdana" w:cs="Verdana"/>
          <w:spacing w:val="-3"/>
          <w:sz w:val="28"/>
          <w:szCs w:val="28"/>
        </w:rPr>
        <w:t>h</w:t>
      </w:r>
      <w:r>
        <w:rPr>
          <w:rFonts w:ascii="Verdana" w:eastAsia="Verdana" w:hAnsi="Verdana" w:cs="Verdana"/>
          <w:sz w:val="28"/>
          <w:szCs w:val="28"/>
        </w:rPr>
        <w:t xml:space="preserve">er </w:t>
      </w:r>
      <w:r>
        <w:rPr>
          <w:rFonts w:ascii="Verdana" w:eastAsia="Verdana" w:hAnsi="Verdana" w:cs="Verdana"/>
          <w:spacing w:val="-2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o ex</w:t>
      </w:r>
      <w:r>
        <w:rPr>
          <w:rFonts w:ascii="Verdana" w:eastAsia="Verdana" w:hAnsi="Verdana" w:cs="Verdana"/>
          <w:spacing w:val="-2"/>
          <w:sz w:val="28"/>
          <w:szCs w:val="28"/>
        </w:rPr>
        <w:t>p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pacing w:val="-3"/>
          <w:sz w:val="28"/>
          <w:szCs w:val="28"/>
        </w:rPr>
        <w:t>a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 xml:space="preserve">n 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nd g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3"/>
          <w:sz w:val="28"/>
          <w:szCs w:val="28"/>
        </w:rPr>
        <w:t>v</w:t>
      </w:r>
      <w:r>
        <w:rPr>
          <w:rFonts w:ascii="Verdana" w:eastAsia="Verdana" w:hAnsi="Verdana" w:cs="Verdana"/>
          <w:sz w:val="28"/>
          <w:szCs w:val="28"/>
        </w:rPr>
        <w:t xml:space="preserve">e </w:t>
      </w:r>
      <w:r>
        <w:rPr>
          <w:rFonts w:ascii="Verdana" w:eastAsia="Verdana" w:hAnsi="Verdana" w:cs="Verdana"/>
          <w:spacing w:val="-2"/>
          <w:sz w:val="28"/>
          <w:szCs w:val="28"/>
        </w:rPr>
        <w:t>d</w:t>
      </w:r>
      <w:r>
        <w:rPr>
          <w:rFonts w:ascii="Verdana" w:eastAsia="Verdana" w:hAnsi="Verdana" w:cs="Verdana"/>
          <w:sz w:val="28"/>
          <w:szCs w:val="28"/>
        </w:rPr>
        <w:t>etails</w:t>
      </w:r>
    </w:p>
    <w:p w:rsidR="000B7E4C" w:rsidRDefault="000B7E4C">
      <w:pPr>
        <w:spacing w:before="7" w:line="200" w:lineRule="exact"/>
      </w:pPr>
    </w:p>
    <w:p w:rsidR="000B7E4C" w:rsidRDefault="00AD166B">
      <w:pPr>
        <w:ind w:left="4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pacing w:val="-1"/>
          <w:sz w:val="28"/>
          <w:szCs w:val="28"/>
        </w:rPr>
        <w:t>8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Other s</w:t>
      </w:r>
      <w:r>
        <w:rPr>
          <w:rFonts w:ascii="Verdana" w:eastAsia="Verdana" w:hAnsi="Verdana" w:cs="Verdana"/>
          <w:spacing w:val="-2"/>
          <w:sz w:val="28"/>
          <w:szCs w:val="28"/>
        </w:rPr>
        <w:t>k</w:t>
      </w:r>
      <w:r>
        <w:rPr>
          <w:rFonts w:ascii="Verdana" w:eastAsia="Verdana" w:hAnsi="Verdana" w:cs="Verdana"/>
          <w:sz w:val="28"/>
          <w:szCs w:val="28"/>
        </w:rPr>
        <w:t>il</w:t>
      </w:r>
      <w:r>
        <w:rPr>
          <w:rFonts w:ascii="Verdana" w:eastAsia="Verdana" w:hAnsi="Verdana" w:cs="Verdana"/>
          <w:spacing w:val="1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s</w:t>
      </w:r>
    </w:p>
    <w:p w:rsidR="000B7E4C" w:rsidRDefault="000B7E4C">
      <w:pPr>
        <w:spacing w:before="7" w:line="200" w:lineRule="exact"/>
      </w:pPr>
    </w:p>
    <w:p w:rsidR="000B7E4C" w:rsidRDefault="00AD166B">
      <w:pPr>
        <w:ind w:left="820" w:right="54" w:hanging="360"/>
        <w:rPr>
          <w:rFonts w:ascii="Verdana" w:eastAsia="Verdana" w:hAnsi="Verdana" w:cs="Verdana"/>
          <w:sz w:val="28"/>
          <w:szCs w:val="28"/>
        </w:rPr>
        <w:sectPr w:rsidR="000B7E4C">
          <w:pgSz w:w="12240" w:h="15840"/>
          <w:pgMar w:top="880" w:right="1000" w:bottom="280" w:left="980" w:header="720" w:footer="720" w:gutter="0"/>
          <w:cols w:space="720"/>
        </w:sectPr>
      </w:pPr>
      <w:r>
        <w:rPr>
          <w:rFonts w:ascii="Verdana" w:eastAsia="Verdana" w:hAnsi="Verdana" w:cs="Verdana"/>
          <w:spacing w:val="-1"/>
          <w:sz w:val="28"/>
          <w:szCs w:val="28"/>
        </w:rPr>
        <w:t>9</w:t>
      </w:r>
      <w:r>
        <w:rPr>
          <w:rFonts w:ascii="Verdana" w:eastAsia="Verdana" w:hAnsi="Verdana" w:cs="Verdana"/>
          <w:sz w:val="28"/>
          <w:szCs w:val="28"/>
        </w:rPr>
        <w:t>.</w:t>
      </w:r>
      <w:r>
        <w:rPr>
          <w:rFonts w:ascii="Verdana" w:eastAsia="Verdana" w:hAnsi="Verdana" w:cs="Verdana"/>
          <w:spacing w:val="-18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Refe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enc</w:t>
      </w:r>
      <w:r>
        <w:rPr>
          <w:rFonts w:ascii="Verdana" w:eastAsia="Verdana" w:hAnsi="Verdana" w:cs="Verdana"/>
          <w:spacing w:val="-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s: m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pacing w:val="-3"/>
          <w:sz w:val="28"/>
          <w:szCs w:val="28"/>
        </w:rPr>
        <w:t>k</w:t>
      </w:r>
      <w:r>
        <w:rPr>
          <w:rFonts w:ascii="Verdana" w:eastAsia="Verdana" w:hAnsi="Verdana" w:cs="Verdana"/>
          <w:sz w:val="28"/>
          <w:szCs w:val="28"/>
        </w:rPr>
        <w:t>e su</w:t>
      </w:r>
      <w:r>
        <w:rPr>
          <w:rFonts w:ascii="Verdana" w:eastAsia="Verdana" w:hAnsi="Verdana" w:cs="Verdana"/>
          <w:spacing w:val="-2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 to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nfo</w:t>
      </w:r>
      <w:r>
        <w:rPr>
          <w:rFonts w:ascii="Verdana" w:eastAsia="Verdana" w:hAnsi="Verdana" w:cs="Verdana"/>
          <w:spacing w:val="-3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m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your re</w:t>
      </w:r>
      <w:r>
        <w:rPr>
          <w:rFonts w:ascii="Verdana" w:eastAsia="Verdana" w:hAnsi="Verdana" w:cs="Verdana"/>
          <w:spacing w:val="-2"/>
          <w:sz w:val="28"/>
          <w:szCs w:val="28"/>
        </w:rPr>
        <w:t>f</w:t>
      </w:r>
      <w:r>
        <w:rPr>
          <w:rFonts w:ascii="Verdana" w:eastAsia="Verdana" w:hAnsi="Verdana" w:cs="Verdana"/>
          <w:sz w:val="28"/>
          <w:szCs w:val="28"/>
        </w:rPr>
        <w:t>er</w:t>
      </w:r>
      <w:r>
        <w:rPr>
          <w:rFonts w:ascii="Verdana" w:eastAsia="Verdana" w:hAnsi="Verdana" w:cs="Verdana"/>
          <w:spacing w:val="-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e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f y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u</w:t>
      </w:r>
      <w:r>
        <w:rPr>
          <w:rFonts w:ascii="Verdana" w:eastAsia="Verdana" w:hAnsi="Verdana" w:cs="Verdana"/>
          <w:spacing w:val="-1"/>
          <w:sz w:val="28"/>
          <w:szCs w:val="28"/>
        </w:rPr>
        <w:t>’</w:t>
      </w:r>
      <w:r>
        <w:rPr>
          <w:rFonts w:ascii="Verdana" w:eastAsia="Verdana" w:hAnsi="Verdana" w:cs="Verdana"/>
          <w:sz w:val="28"/>
          <w:szCs w:val="28"/>
        </w:rPr>
        <w:t>re g</w:t>
      </w:r>
      <w:r>
        <w:rPr>
          <w:rFonts w:ascii="Verdana" w:eastAsia="Verdana" w:hAnsi="Verdana" w:cs="Verdana"/>
          <w:spacing w:val="-2"/>
          <w:sz w:val="28"/>
          <w:szCs w:val="28"/>
        </w:rPr>
        <w:t>o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ng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use the</w:t>
      </w:r>
      <w:r>
        <w:rPr>
          <w:rFonts w:ascii="Verdana" w:eastAsia="Verdana" w:hAnsi="Verdana" w:cs="Verdana"/>
          <w:spacing w:val="-2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>,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ot</w:t>
      </w:r>
      <w:r>
        <w:rPr>
          <w:rFonts w:ascii="Verdana" w:eastAsia="Verdana" w:hAnsi="Verdana" w:cs="Verdana"/>
          <w:spacing w:val="-3"/>
          <w:sz w:val="28"/>
          <w:szCs w:val="28"/>
        </w:rPr>
        <w:t>h</w:t>
      </w:r>
      <w:r>
        <w:rPr>
          <w:rFonts w:ascii="Verdana" w:eastAsia="Verdana" w:hAnsi="Verdana" w:cs="Verdana"/>
          <w:sz w:val="28"/>
          <w:szCs w:val="28"/>
        </w:rPr>
        <w:t>er</w:t>
      </w:r>
      <w:r>
        <w:rPr>
          <w:rFonts w:ascii="Verdana" w:eastAsia="Verdana" w:hAnsi="Verdana" w:cs="Verdana"/>
          <w:spacing w:val="-1"/>
          <w:sz w:val="28"/>
          <w:szCs w:val="28"/>
        </w:rPr>
        <w:t>w</w:t>
      </w:r>
      <w:r>
        <w:rPr>
          <w:rFonts w:ascii="Verdana" w:eastAsia="Verdana" w:hAnsi="Verdana" w:cs="Verdana"/>
          <w:sz w:val="28"/>
          <w:szCs w:val="28"/>
        </w:rPr>
        <w:t>ise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using </w:t>
      </w:r>
      <w:r>
        <w:rPr>
          <w:rFonts w:ascii="Verdana" w:eastAsia="Verdana" w:hAnsi="Verdana" w:cs="Verdana"/>
          <w:spacing w:val="-2"/>
          <w:sz w:val="28"/>
          <w:szCs w:val="28"/>
        </w:rPr>
        <w:t>‘</w:t>
      </w:r>
      <w:r>
        <w:rPr>
          <w:rFonts w:ascii="Verdana" w:eastAsia="Verdana" w:hAnsi="Verdana" w:cs="Verdana"/>
          <w:sz w:val="28"/>
          <w:szCs w:val="28"/>
        </w:rPr>
        <w:t>a</w:t>
      </w:r>
      <w:r>
        <w:rPr>
          <w:rFonts w:ascii="Verdana" w:eastAsia="Verdana" w:hAnsi="Verdana" w:cs="Verdana"/>
          <w:spacing w:val="-1"/>
          <w:sz w:val="28"/>
          <w:szCs w:val="28"/>
        </w:rPr>
        <w:t>v</w:t>
      </w:r>
      <w:r>
        <w:rPr>
          <w:rFonts w:ascii="Verdana" w:eastAsia="Verdana" w:hAnsi="Verdana" w:cs="Verdana"/>
          <w:sz w:val="28"/>
          <w:szCs w:val="28"/>
        </w:rPr>
        <w:t>a</w:t>
      </w:r>
      <w:r>
        <w:rPr>
          <w:rFonts w:ascii="Verdana" w:eastAsia="Verdana" w:hAnsi="Verdana" w:cs="Verdana"/>
          <w:spacing w:val="-1"/>
          <w:sz w:val="28"/>
          <w:szCs w:val="28"/>
        </w:rPr>
        <w:t>i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>a</w:t>
      </w:r>
      <w:r>
        <w:rPr>
          <w:rFonts w:ascii="Verdana" w:eastAsia="Verdana" w:hAnsi="Verdana" w:cs="Verdana"/>
          <w:spacing w:val="-3"/>
          <w:sz w:val="28"/>
          <w:szCs w:val="28"/>
        </w:rPr>
        <w:t>b</w:t>
      </w:r>
      <w:r>
        <w:rPr>
          <w:rFonts w:ascii="Verdana" w:eastAsia="Verdana" w:hAnsi="Verdana" w:cs="Verdana"/>
          <w:sz w:val="28"/>
          <w:szCs w:val="28"/>
        </w:rPr>
        <w:t xml:space="preserve">le </w:t>
      </w:r>
      <w:r>
        <w:rPr>
          <w:rFonts w:ascii="Verdana" w:eastAsia="Verdana" w:hAnsi="Verdana" w:cs="Verdana"/>
          <w:spacing w:val="-3"/>
          <w:sz w:val="28"/>
          <w:szCs w:val="28"/>
        </w:rPr>
        <w:t>u</w:t>
      </w:r>
      <w:r>
        <w:rPr>
          <w:rFonts w:ascii="Verdana" w:eastAsia="Verdana" w:hAnsi="Verdana" w:cs="Verdana"/>
          <w:sz w:val="28"/>
          <w:szCs w:val="28"/>
        </w:rPr>
        <w:t>pon r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qu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st’ g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pacing w:val="-3"/>
          <w:sz w:val="28"/>
          <w:szCs w:val="28"/>
        </w:rPr>
        <w:t>v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 xml:space="preserve">s </w:t>
      </w:r>
      <w:r>
        <w:rPr>
          <w:rFonts w:ascii="Verdana" w:eastAsia="Verdana" w:hAnsi="Verdana" w:cs="Verdana"/>
          <w:spacing w:val="-1"/>
          <w:sz w:val="28"/>
          <w:szCs w:val="28"/>
        </w:rPr>
        <w:t>y</w:t>
      </w:r>
      <w:r>
        <w:rPr>
          <w:rFonts w:ascii="Verdana" w:eastAsia="Verdana" w:hAnsi="Verdana" w:cs="Verdana"/>
          <w:sz w:val="28"/>
          <w:szCs w:val="28"/>
        </w:rPr>
        <w:t>ou eno</w:t>
      </w:r>
      <w:r>
        <w:rPr>
          <w:rFonts w:ascii="Verdana" w:eastAsia="Verdana" w:hAnsi="Verdana" w:cs="Verdana"/>
          <w:spacing w:val="-3"/>
          <w:sz w:val="28"/>
          <w:szCs w:val="28"/>
        </w:rPr>
        <w:t>u</w:t>
      </w:r>
      <w:r>
        <w:rPr>
          <w:rFonts w:ascii="Verdana" w:eastAsia="Verdana" w:hAnsi="Verdana" w:cs="Verdana"/>
          <w:sz w:val="28"/>
          <w:szCs w:val="28"/>
        </w:rPr>
        <w:t>gh time to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</w:t>
      </w:r>
      <w:r>
        <w:rPr>
          <w:rFonts w:ascii="Verdana" w:eastAsia="Verdana" w:hAnsi="Verdana" w:cs="Verdana"/>
          <w:spacing w:val="-3"/>
          <w:sz w:val="28"/>
          <w:szCs w:val="28"/>
        </w:rPr>
        <w:t>f</w:t>
      </w:r>
      <w:r>
        <w:rPr>
          <w:rFonts w:ascii="Verdana" w:eastAsia="Verdana" w:hAnsi="Verdana" w:cs="Verdana"/>
          <w:sz w:val="28"/>
          <w:szCs w:val="28"/>
        </w:rPr>
        <w:t>orm t</w:t>
      </w:r>
      <w:r>
        <w:rPr>
          <w:rFonts w:ascii="Verdana" w:eastAsia="Verdana" w:hAnsi="Verdana" w:cs="Verdana"/>
          <w:spacing w:val="-3"/>
          <w:sz w:val="28"/>
          <w:szCs w:val="28"/>
        </w:rPr>
        <w:t>h</w:t>
      </w:r>
      <w:r>
        <w:rPr>
          <w:rFonts w:ascii="Verdana" w:eastAsia="Verdana" w:hAnsi="Verdana" w:cs="Verdana"/>
          <w:sz w:val="28"/>
          <w:szCs w:val="28"/>
        </w:rPr>
        <w:t>em</w:t>
      </w:r>
      <w:r>
        <w:rPr>
          <w:rFonts w:ascii="Verdana" w:eastAsia="Verdana" w:hAnsi="Verdana" w:cs="Verdana"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or</w:t>
      </w:r>
      <w:r>
        <w:rPr>
          <w:rFonts w:ascii="Verdana" w:eastAsia="Verdana" w:hAnsi="Verdana" w:cs="Verdana"/>
          <w:spacing w:val="-3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2"/>
          <w:sz w:val="28"/>
          <w:szCs w:val="28"/>
        </w:rPr>
        <w:t>g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 xml:space="preserve">ves </w:t>
      </w:r>
      <w:r>
        <w:rPr>
          <w:rFonts w:ascii="Verdana" w:eastAsia="Verdana" w:hAnsi="Verdana" w:cs="Verdana"/>
          <w:spacing w:val="-1"/>
          <w:sz w:val="28"/>
          <w:szCs w:val="28"/>
        </w:rPr>
        <w:t>y</w:t>
      </w:r>
      <w:r>
        <w:rPr>
          <w:rFonts w:ascii="Verdana" w:eastAsia="Verdana" w:hAnsi="Verdana" w:cs="Verdana"/>
          <w:spacing w:val="-3"/>
          <w:sz w:val="28"/>
          <w:szCs w:val="28"/>
        </w:rPr>
        <w:t>o</w:t>
      </w:r>
      <w:r>
        <w:rPr>
          <w:rFonts w:ascii="Verdana" w:eastAsia="Verdana" w:hAnsi="Verdana" w:cs="Verdana"/>
          <w:sz w:val="28"/>
          <w:szCs w:val="28"/>
        </w:rPr>
        <w:t>u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 xml:space="preserve">time to 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c</w:t>
      </w:r>
      <w:r>
        <w:rPr>
          <w:rFonts w:ascii="Verdana" w:eastAsia="Verdana" w:hAnsi="Verdana" w:cs="Verdana"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sz w:val="28"/>
          <w:szCs w:val="28"/>
        </w:rPr>
        <w:t>u</w:t>
      </w:r>
      <w:r>
        <w:rPr>
          <w:rFonts w:ascii="Verdana" w:eastAsia="Verdana" w:hAnsi="Verdana" w:cs="Verdana"/>
          <w:spacing w:val="-1"/>
          <w:sz w:val="28"/>
          <w:szCs w:val="28"/>
        </w:rPr>
        <w:t>a</w:t>
      </w:r>
      <w:r>
        <w:rPr>
          <w:rFonts w:ascii="Verdana" w:eastAsia="Verdana" w:hAnsi="Verdana" w:cs="Verdana"/>
          <w:sz w:val="28"/>
          <w:szCs w:val="28"/>
        </w:rPr>
        <w:t>l</w:t>
      </w:r>
      <w:r>
        <w:rPr>
          <w:rFonts w:ascii="Verdana" w:eastAsia="Verdana" w:hAnsi="Verdana" w:cs="Verdana"/>
          <w:spacing w:val="2"/>
          <w:sz w:val="28"/>
          <w:szCs w:val="28"/>
        </w:rPr>
        <w:t>l</w:t>
      </w:r>
      <w:r>
        <w:rPr>
          <w:rFonts w:ascii="Verdana" w:eastAsia="Verdana" w:hAnsi="Verdana" w:cs="Verdana"/>
          <w:sz w:val="28"/>
          <w:szCs w:val="28"/>
        </w:rPr>
        <w:t xml:space="preserve">y </w:t>
      </w:r>
      <w:r>
        <w:rPr>
          <w:rFonts w:ascii="Verdana" w:eastAsia="Verdana" w:hAnsi="Verdana" w:cs="Verdana"/>
          <w:spacing w:val="-3"/>
          <w:sz w:val="28"/>
          <w:szCs w:val="28"/>
        </w:rPr>
        <w:t>f</w:t>
      </w:r>
      <w:r>
        <w:rPr>
          <w:rFonts w:ascii="Verdana" w:eastAsia="Verdana" w:hAnsi="Verdana" w:cs="Verdana"/>
          <w:spacing w:val="2"/>
          <w:sz w:val="28"/>
          <w:szCs w:val="28"/>
        </w:rPr>
        <w:t>i</w:t>
      </w:r>
      <w:r>
        <w:rPr>
          <w:rFonts w:ascii="Verdana" w:eastAsia="Verdana" w:hAnsi="Verdana" w:cs="Verdana"/>
          <w:sz w:val="28"/>
          <w:szCs w:val="28"/>
        </w:rPr>
        <w:t>nd</w:t>
      </w:r>
      <w:r>
        <w:rPr>
          <w:rFonts w:ascii="Verdana" w:eastAsia="Verdana" w:hAnsi="Verdana" w:cs="Verdana"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so</w:t>
      </w:r>
      <w:r>
        <w:rPr>
          <w:rFonts w:ascii="Verdana" w:eastAsia="Verdana" w:hAnsi="Verdana" w:cs="Verdana"/>
          <w:spacing w:val="-2"/>
          <w:sz w:val="28"/>
          <w:szCs w:val="28"/>
        </w:rPr>
        <w:t>m</w:t>
      </w:r>
      <w:r>
        <w:rPr>
          <w:rFonts w:ascii="Verdana" w:eastAsia="Verdana" w:hAnsi="Verdana" w:cs="Verdana"/>
          <w:sz w:val="28"/>
          <w:szCs w:val="28"/>
        </w:rPr>
        <w:t>eo</w:t>
      </w:r>
      <w:r>
        <w:rPr>
          <w:rFonts w:ascii="Verdana" w:eastAsia="Verdana" w:hAnsi="Verdana" w:cs="Verdana"/>
          <w:spacing w:val="-2"/>
          <w:sz w:val="28"/>
          <w:szCs w:val="28"/>
        </w:rPr>
        <w:t>n</w:t>
      </w:r>
      <w:r>
        <w:rPr>
          <w:rFonts w:ascii="Verdana" w:eastAsia="Verdana" w:hAnsi="Verdana" w:cs="Verdana"/>
          <w:sz w:val="28"/>
          <w:szCs w:val="28"/>
        </w:rPr>
        <w:t>e to be</w:t>
      </w:r>
      <w:r>
        <w:rPr>
          <w:rFonts w:ascii="Verdana" w:eastAsia="Verdana" w:hAnsi="Verdana" w:cs="Verdana"/>
          <w:spacing w:val="1"/>
          <w:sz w:val="28"/>
          <w:szCs w:val="28"/>
        </w:rPr>
        <w:t xml:space="preserve"> </w:t>
      </w:r>
      <w:r>
        <w:rPr>
          <w:rFonts w:ascii="Verdana" w:eastAsia="Verdana" w:hAnsi="Verdana" w:cs="Verdana"/>
          <w:spacing w:val="-1"/>
          <w:sz w:val="28"/>
          <w:szCs w:val="28"/>
        </w:rPr>
        <w:t>y</w:t>
      </w:r>
      <w:r>
        <w:rPr>
          <w:rFonts w:ascii="Verdana" w:eastAsia="Verdana" w:hAnsi="Verdana" w:cs="Verdana"/>
          <w:sz w:val="28"/>
          <w:szCs w:val="28"/>
        </w:rPr>
        <w:t xml:space="preserve">our </w:t>
      </w:r>
      <w:r>
        <w:rPr>
          <w:rFonts w:ascii="Verdana" w:eastAsia="Verdana" w:hAnsi="Verdana" w:cs="Verdana"/>
          <w:spacing w:val="-3"/>
          <w:sz w:val="28"/>
          <w:szCs w:val="28"/>
        </w:rPr>
        <w:t>r</w:t>
      </w:r>
      <w:r>
        <w:rPr>
          <w:rFonts w:ascii="Verdana" w:eastAsia="Verdana" w:hAnsi="Verdana" w:cs="Verdana"/>
          <w:sz w:val="28"/>
          <w:szCs w:val="28"/>
        </w:rPr>
        <w:t>ef</w:t>
      </w:r>
      <w:r>
        <w:rPr>
          <w:rFonts w:ascii="Verdana" w:eastAsia="Verdana" w:hAnsi="Verdana" w:cs="Verdana"/>
          <w:spacing w:val="-1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r</w:t>
      </w:r>
      <w:r>
        <w:rPr>
          <w:rFonts w:ascii="Verdana" w:eastAsia="Verdana" w:hAnsi="Verdana" w:cs="Verdana"/>
          <w:spacing w:val="-2"/>
          <w:sz w:val="28"/>
          <w:szCs w:val="28"/>
        </w:rPr>
        <w:t>e</w:t>
      </w:r>
      <w:r>
        <w:rPr>
          <w:rFonts w:ascii="Verdana" w:eastAsia="Verdana" w:hAnsi="Verdana" w:cs="Verdana"/>
          <w:sz w:val="28"/>
          <w:szCs w:val="28"/>
        </w:rPr>
        <w:t>e.</w:t>
      </w:r>
    </w:p>
    <w:p w:rsidR="000B7E4C" w:rsidRDefault="00AD166B">
      <w:pPr>
        <w:spacing w:before="41"/>
        <w:ind w:left="4476" w:right="4494"/>
        <w:jc w:val="center"/>
        <w:rPr>
          <w:rFonts w:ascii="Verdana" w:eastAsia="Verdana" w:hAnsi="Verdana" w:cs="Verdana"/>
          <w:sz w:val="28"/>
          <w:szCs w:val="28"/>
        </w:rPr>
      </w:pPr>
      <w:r>
        <w:lastRenderedPageBreak/>
        <w:pict>
          <v:group id="_x0000_s1038" style="position:absolute;left:0;text-align:left;margin-left:65.5pt;margin-top:84.95pt;width:498.75pt;height:0;z-index:-251661312;mso-position-horizontal-relative:page;mso-position-vertical-relative:page" coordorigin="1310,1699" coordsize="9975,0">
            <v:shape id="_x0000_s1039" style="position:absolute;left:1310;top:1699;width:9975;height:0" coordorigin="1310,1699" coordsize="9975,0" path="m1310,1699r9975,e" filled="f" strokeweight="1.5pt">
              <v:path arrowok="t"/>
            </v:shape>
            <w10:wrap anchorx="page" anchory="page"/>
          </v:group>
        </w:pict>
      </w:r>
      <w:r>
        <w:rPr>
          <w:rFonts w:ascii="Verdana" w:eastAsia="Verdana" w:hAnsi="Verdana" w:cs="Verdana"/>
          <w:color w:val="FF0000"/>
          <w:sz w:val="28"/>
          <w:szCs w:val="28"/>
        </w:rPr>
        <w:t>(</w:t>
      </w:r>
      <w:r>
        <w:rPr>
          <w:rFonts w:ascii="Verdana" w:eastAsia="Verdana" w:hAnsi="Verdana" w:cs="Verdana"/>
          <w:color w:val="FF0000"/>
          <w:spacing w:val="-1"/>
          <w:sz w:val="28"/>
          <w:szCs w:val="28"/>
        </w:rPr>
        <w:t>1</w:t>
      </w:r>
      <w:r>
        <w:rPr>
          <w:rFonts w:ascii="Verdana" w:eastAsia="Verdana" w:hAnsi="Verdana" w:cs="Verdana"/>
          <w:color w:val="FF0000"/>
          <w:sz w:val="28"/>
          <w:szCs w:val="28"/>
        </w:rPr>
        <w:t>)</w:t>
      </w:r>
      <w:r>
        <w:rPr>
          <w:rFonts w:ascii="Verdana" w:eastAsia="Verdana" w:hAnsi="Verdana" w:cs="Verdana"/>
          <w:color w:val="000000"/>
          <w:spacing w:val="1"/>
          <w:sz w:val="28"/>
          <w:szCs w:val="28"/>
        </w:rPr>
        <w:t>N</w:t>
      </w:r>
      <w:r>
        <w:rPr>
          <w:rFonts w:ascii="Verdana" w:eastAsia="Verdana" w:hAnsi="Verdana" w:cs="Verdana"/>
          <w:color w:val="000000"/>
          <w:sz w:val="28"/>
          <w:szCs w:val="28"/>
        </w:rPr>
        <w:t>A</w:t>
      </w:r>
      <w:r>
        <w:rPr>
          <w:rFonts w:ascii="Verdana" w:eastAsia="Verdana" w:hAnsi="Verdana" w:cs="Verdana"/>
          <w:color w:val="000000"/>
          <w:spacing w:val="-2"/>
          <w:sz w:val="28"/>
          <w:szCs w:val="28"/>
        </w:rPr>
        <w:t>M</w:t>
      </w:r>
      <w:r>
        <w:rPr>
          <w:rFonts w:ascii="Verdana" w:eastAsia="Verdana" w:hAnsi="Verdana" w:cs="Verdana"/>
          <w:color w:val="000000"/>
          <w:sz w:val="28"/>
          <w:szCs w:val="28"/>
        </w:rPr>
        <w:t>E</w:t>
      </w:r>
    </w:p>
    <w:p w:rsidR="000B7E4C" w:rsidRDefault="00AD166B">
      <w:pPr>
        <w:spacing w:before="5"/>
        <w:ind w:left="4321" w:right="4342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color w:val="FF0000"/>
          <w:spacing w:val="-1"/>
          <w:sz w:val="17"/>
          <w:szCs w:val="17"/>
        </w:rPr>
        <w:t>(2</w:t>
      </w:r>
      <w:r>
        <w:rPr>
          <w:rFonts w:ascii="Verdana" w:eastAsia="Verdana" w:hAnsi="Verdana" w:cs="Verdana"/>
          <w:color w:val="FF0000"/>
          <w:sz w:val="17"/>
          <w:szCs w:val="17"/>
        </w:rPr>
        <w:t xml:space="preserve">) </w:t>
      </w:r>
      <w:r>
        <w:rPr>
          <w:rFonts w:ascii="Verdana" w:eastAsia="Verdana" w:hAnsi="Verdana" w:cs="Verdana"/>
          <w:color w:val="000000"/>
          <w:sz w:val="17"/>
          <w:szCs w:val="17"/>
        </w:rPr>
        <w:t>Post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z w:val="17"/>
          <w:szCs w:val="17"/>
        </w:rPr>
        <w:t>l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color w:val="000000"/>
          <w:spacing w:val="-1"/>
          <w:sz w:val="17"/>
          <w:szCs w:val="17"/>
        </w:rPr>
        <w:t>ddre</w:t>
      </w:r>
      <w:r>
        <w:rPr>
          <w:rFonts w:ascii="Verdana" w:eastAsia="Verdana" w:hAnsi="Verdana" w:cs="Verdana"/>
          <w:color w:val="000000"/>
          <w:sz w:val="17"/>
          <w:szCs w:val="17"/>
        </w:rPr>
        <w:t>ss</w:t>
      </w:r>
    </w:p>
    <w:p w:rsidR="000B7E4C" w:rsidRDefault="00AD166B">
      <w:pPr>
        <w:spacing w:before="2"/>
        <w:ind w:left="3776" w:right="3797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Phone numb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r </w:t>
      </w:r>
      <w:r>
        <w:rPr>
          <w:rFonts w:ascii="Verdana" w:eastAsia="Verdana" w:hAnsi="Verdana" w:cs="Verdana"/>
          <w:spacing w:val="-1"/>
          <w:sz w:val="17"/>
          <w:szCs w:val="17"/>
        </w:rPr>
        <w:t>(</w:t>
      </w:r>
      <w:r>
        <w:rPr>
          <w:rFonts w:ascii="Verdana" w:eastAsia="Verdana" w:hAnsi="Verdana" w:cs="Verdana"/>
          <w:sz w:val="17"/>
          <w:szCs w:val="17"/>
        </w:rPr>
        <w:t>s) / Nat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3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ty</w:t>
      </w:r>
    </w:p>
    <w:p w:rsidR="000B7E4C" w:rsidRDefault="00AD166B">
      <w:pPr>
        <w:spacing w:line="200" w:lineRule="exact"/>
        <w:ind w:left="4057" w:right="4076"/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position w:val="-1"/>
          <w:sz w:val="17"/>
          <w:szCs w:val="17"/>
        </w:rPr>
        <w:t>Em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(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s) /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nk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ed</w:t>
      </w:r>
      <w:r>
        <w:rPr>
          <w:rFonts w:ascii="Verdana" w:eastAsia="Verdana" w:hAnsi="Verdana" w:cs="Verdana"/>
          <w:spacing w:val="3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 U</w:t>
      </w:r>
      <w:r>
        <w:rPr>
          <w:rFonts w:ascii="Verdana" w:eastAsia="Verdana" w:hAnsi="Verdana" w:cs="Verdana"/>
          <w:spacing w:val="-3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</w:p>
    <w:p w:rsidR="000B7E4C" w:rsidRDefault="000B7E4C">
      <w:pPr>
        <w:spacing w:before="8" w:line="160" w:lineRule="exact"/>
        <w:rPr>
          <w:sz w:val="17"/>
          <w:szCs w:val="17"/>
        </w:rPr>
      </w:pPr>
    </w:p>
    <w:p w:rsidR="000B7E4C" w:rsidRDefault="00AD166B">
      <w:pPr>
        <w:spacing w:before="32"/>
        <w:ind w:left="10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3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color w:val="000000"/>
          <w:spacing w:val="1"/>
          <w:sz w:val="16"/>
          <w:szCs w:val="16"/>
        </w:rPr>
        <w:t>D</w:t>
      </w:r>
      <w:r>
        <w:rPr>
          <w:rFonts w:ascii="Verdana" w:eastAsia="Verdana" w:hAnsi="Verdana" w:cs="Verdana"/>
          <w:b/>
          <w:color w:val="000000"/>
          <w:spacing w:val="-1"/>
          <w:sz w:val="16"/>
          <w:szCs w:val="16"/>
        </w:rPr>
        <w:t>UC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>A</w:t>
      </w:r>
      <w:r>
        <w:rPr>
          <w:rFonts w:ascii="Verdana" w:eastAsia="Verdana" w:hAnsi="Verdana" w:cs="Verdana"/>
          <w:b/>
          <w:color w:val="000000"/>
          <w:spacing w:val="-2"/>
          <w:sz w:val="16"/>
          <w:szCs w:val="16"/>
        </w:rPr>
        <w:t>T</w:t>
      </w:r>
      <w:r>
        <w:rPr>
          <w:rFonts w:ascii="Verdana" w:eastAsia="Verdana" w:hAnsi="Verdana" w:cs="Verdana"/>
          <w:b/>
          <w:color w:val="000000"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b/>
          <w:color w:val="000000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b/>
          <w:color w:val="000000"/>
          <w:sz w:val="16"/>
          <w:szCs w:val="16"/>
        </w:rPr>
        <w:t>N</w:t>
      </w:r>
    </w:p>
    <w:p w:rsidR="000B7E4C" w:rsidRDefault="000B7E4C">
      <w:pPr>
        <w:spacing w:before="4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Ash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z w:val="16"/>
          <w:szCs w:val="16"/>
        </w:rPr>
        <w:t>i Un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er</w:t>
      </w:r>
      <w:r>
        <w:rPr>
          <w:rFonts w:ascii="Verdana" w:eastAsia="Verdana" w:hAnsi="Verdana" w:cs="Verdana"/>
          <w:b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i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b/>
          <w:sz w:val="16"/>
          <w:szCs w:val="16"/>
        </w:rPr>
        <w:t>y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C</w:t>
      </w:r>
      <w:r>
        <w:rPr>
          <w:rFonts w:ascii="Verdana" w:eastAsia="Verdana" w:hAnsi="Verdana" w:cs="Verdana"/>
          <w:b/>
          <w:sz w:val="16"/>
          <w:szCs w:val="16"/>
        </w:rPr>
        <w:t>oll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 xml:space="preserve">ge                                                                                                  </w:t>
      </w:r>
      <w:r>
        <w:rPr>
          <w:rFonts w:ascii="Verdana" w:eastAsia="Verdana" w:hAnsi="Verdana" w:cs="Verdana"/>
          <w:b/>
          <w:spacing w:val="1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B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ere</w:t>
      </w:r>
      <w:r>
        <w:rPr>
          <w:rFonts w:ascii="Verdana" w:eastAsia="Verdana" w:hAnsi="Verdana" w:cs="Verdana"/>
          <w:b/>
          <w:sz w:val="16"/>
          <w:szCs w:val="16"/>
        </w:rPr>
        <w:t>k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u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z w:val="16"/>
          <w:szCs w:val="16"/>
        </w:rPr>
        <w:t xml:space="preserve">o, 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a</w:t>
      </w:r>
      <w:r>
        <w:rPr>
          <w:rFonts w:ascii="Verdana" w:eastAsia="Verdana" w:hAnsi="Verdana" w:cs="Verdana"/>
          <w:b/>
          <w:spacing w:val="-2"/>
          <w:sz w:val="16"/>
          <w:szCs w:val="16"/>
        </w:rPr>
        <w:t>s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>t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er</w:t>
      </w:r>
      <w:r>
        <w:rPr>
          <w:rFonts w:ascii="Verdana" w:eastAsia="Verdana" w:hAnsi="Verdana" w:cs="Verdana"/>
          <w:b/>
          <w:sz w:val="16"/>
          <w:szCs w:val="16"/>
        </w:rPr>
        <w:t>n</w:t>
      </w:r>
      <w:r>
        <w:rPr>
          <w:rFonts w:ascii="Verdana" w:eastAsia="Verdana" w:hAnsi="Verdana" w:cs="Verdana"/>
          <w:b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b/>
          <w:spacing w:val="-4"/>
          <w:sz w:val="16"/>
          <w:szCs w:val="16"/>
        </w:rPr>
        <w:t>e</w:t>
      </w:r>
      <w:r>
        <w:rPr>
          <w:rFonts w:ascii="Verdana" w:eastAsia="Verdana" w:hAnsi="Verdana" w:cs="Verdana"/>
          <w:b/>
          <w:sz w:val="16"/>
          <w:szCs w:val="16"/>
        </w:rPr>
        <w:t>gion</w:t>
      </w:r>
    </w:p>
    <w:p w:rsidR="000B7E4C" w:rsidRDefault="00AD166B">
      <w:pPr>
        <w:spacing w:before="2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B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 xml:space="preserve">c.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sz w:val="17"/>
          <w:szCs w:val="17"/>
        </w:rPr>
        <w:t>omp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er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S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 xml:space="preserve">ence                                                                    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x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b/>
          <w:sz w:val="17"/>
          <w:szCs w:val="17"/>
        </w:rPr>
        <w:t>ec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ed D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at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of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du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ati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:</w:t>
      </w:r>
      <w:r>
        <w:rPr>
          <w:rFonts w:ascii="Verdana" w:eastAsia="Verdana" w:hAnsi="Verdana" w:cs="Verdana"/>
          <w:b/>
          <w:spacing w:val="5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201</w:t>
      </w:r>
      <w:r>
        <w:rPr>
          <w:rFonts w:ascii="Verdana" w:eastAsia="Verdana" w:hAnsi="Verdana" w:cs="Verdana"/>
          <w:b/>
          <w:sz w:val="17"/>
          <w:szCs w:val="17"/>
        </w:rPr>
        <w:t>6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position w:val="-1"/>
          <w:sz w:val="17"/>
          <w:szCs w:val="17"/>
        </w:rPr>
        <w:t>umu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ve G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spacing w:val="2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:</w:t>
      </w:r>
      <w:r>
        <w:rPr>
          <w:rFonts w:ascii="Verdana" w:eastAsia="Verdana" w:hAnsi="Verdana" w:cs="Verdana"/>
          <w:spacing w:val="-3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3.7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5/</w:t>
      </w:r>
      <w:r>
        <w:rPr>
          <w:rFonts w:ascii="Verdana" w:eastAsia="Verdana" w:hAnsi="Verdana" w:cs="Verdana"/>
          <w:position w:val="-1"/>
          <w:sz w:val="17"/>
          <w:szCs w:val="17"/>
        </w:rPr>
        <w:t>4.00</w:t>
      </w:r>
    </w:p>
    <w:p w:rsidR="000B7E4C" w:rsidRDefault="000B7E4C">
      <w:pPr>
        <w:spacing w:before="9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AB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sz w:val="17"/>
          <w:szCs w:val="17"/>
        </w:rPr>
        <w:t xml:space="preserve">D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en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or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Hi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z w:val="17"/>
          <w:szCs w:val="17"/>
        </w:rPr>
        <w:t xml:space="preserve">h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b/>
          <w:sz w:val="17"/>
          <w:szCs w:val="17"/>
        </w:rPr>
        <w:t>ool</w:t>
      </w:r>
      <w:r>
        <w:rPr>
          <w:rFonts w:ascii="Verdana" w:eastAsia="Verdana" w:hAnsi="Verdana" w:cs="Verdana"/>
          <w:b/>
          <w:sz w:val="17"/>
          <w:szCs w:val="17"/>
        </w:rPr>
        <w:t xml:space="preserve">                                                                                                 </w:t>
      </w:r>
      <w:r>
        <w:rPr>
          <w:rFonts w:ascii="Verdana" w:eastAsia="Verdana" w:hAnsi="Verdana" w:cs="Verdana"/>
          <w:b/>
          <w:spacing w:val="4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s, Ac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a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position w:val="-1"/>
          <w:sz w:val="17"/>
          <w:szCs w:val="17"/>
        </w:rPr>
        <w:t>*G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position w:val="-1"/>
          <w:sz w:val="17"/>
          <w:szCs w:val="17"/>
        </w:rPr>
        <w:t>ts (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W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C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E)                                                                                               </w:t>
      </w:r>
      <w:r>
        <w:rPr>
          <w:rFonts w:ascii="Verdana" w:eastAsia="Verdana" w:hAnsi="Verdana" w:cs="Verdana"/>
          <w:spacing w:val="3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ept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2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0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0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9 –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J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201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2</w:t>
      </w:r>
    </w:p>
    <w:p w:rsidR="000B7E4C" w:rsidRDefault="000B7E4C">
      <w:pPr>
        <w:spacing w:before="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36" style="position:absolute;left:0;text-align:left;margin-left:63.25pt;margin-top:13.9pt;width:498.75pt;height:0;z-index:-251660288;mso-position-horizontal-relative:page" coordorigin="1265,278" coordsize="9975,0">
            <v:shape id="_x0000_s1037" style="position:absolute;left:1265;top:278;width:9975;height:0" coordorigin="1265,278" coordsize="9975,0" path="m1265,278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4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A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CH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V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-3"/>
          <w:sz w:val="17"/>
          <w:szCs w:val="17"/>
        </w:rPr>
        <w:t>M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TS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/AW</w:t>
      </w:r>
      <w:r>
        <w:rPr>
          <w:rFonts w:ascii="Verdana" w:eastAsia="Verdana" w:hAnsi="Verdana" w:cs="Verdana"/>
          <w:b/>
          <w:color w:val="000000"/>
          <w:spacing w:val="-3"/>
          <w:sz w:val="17"/>
          <w:szCs w:val="17"/>
        </w:rPr>
        <w:t>A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DS</w:t>
      </w:r>
    </w:p>
    <w:p w:rsidR="000B7E4C" w:rsidRDefault="000B7E4C">
      <w:pPr>
        <w:spacing w:before="9" w:line="180" w:lineRule="exact"/>
        <w:rPr>
          <w:sz w:val="19"/>
          <w:szCs w:val="19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Ma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ar</w:t>
      </w:r>
      <w:r>
        <w:rPr>
          <w:rFonts w:ascii="Verdana" w:eastAsia="Verdana" w:hAnsi="Verdana" w:cs="Verdana"/>
          <w:b/>
          <w:sz w:val="17"/>
          <w:szCs w:val="17"/>
        </w:rPr>
        <w:t>d Fo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und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 xml:space="preserve">on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la</w:t>
      </w:r>
      <w:r>
        <w:rPr>
          <w:rFonts w:ascii="Verdana" w:eastAsia="Verdana" w:hAnsi="Verdana" w:cs="Verdana"/>
          <w:b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ra</w:t>
      </w:r>
      <w:r>
        <w:rPr>
          <w:rFonts w:ascii="Verdana" w:eastAsia="Verdana" w:hAnsi="Verdana" w:cs="Verdana"/>
          <w:b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S</w:t>
      </w:r>
      <w:r>
        <w:rPr>
          <w:rFonts w:ascii="Verdana" w:eastAsia="Verdana" w:hAnsi="Verdana" w:cs="Verdana"/>
          <w:b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lar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3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sh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si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Un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ty </w:t>
      </w:r>
      <w:r>
        <w:rPr>
          <w:rFonts w:ascii="Verdana" w:eastAsia="Verdana" w:hAnsi="Verdana" w:cs="Verdana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lleg</w:t>
      </w:r>
      <w:r>
        <w:rPr>
          <w:rFonts w:ascii="Verdana" w:eastAsia="Verdana" w:hAnsi="Verdana" w:cs="Verdana"/>
          <w:sz w:val="17"/>
          <w:szCs w:val="17"/>
        </w:rPr>
        <w:t xml:space="preserve">e                  </w:t>
      </w:r>
      <w:r>
        <w:rPr>
          <w:rFonts w:ascii="Verdana" w:eastAsia="Verdana" w:hAnsi="Verdana" w:cs="Verdana"/>
          <w:spacing w:val="14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1</w:t>
      </w:r>
      <w:r>
        <w:rPr>
          <w:rFonts w:ascii="Verdana" w:eastAsia="Verdana" w:hAnsi="Verdana" w:cs="Verdana"/>
          <w:b/>
          <w:sz w:val="17"/>
          <w:szCs w:val="17"/>
        </w:rPr>
        <w:t>2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1</w:t>
      </w:r>
      <w:r>
        <w:rPr>
          <w:rFonts w:ascii="Verdana" w:eastAsia="Verdana" w:hAnsi="Verdana" w:cs="Verdana"/>
          <w:b/>
          <w:sz w:val="17"/>
          <w:szCs w:val="17"/>
        </w:rPr>
        <w:t>6</w:t>
      </w:r>
    </w:p>
    <w:p w:rsidR="000B7E4C" w:rsidRDefault="000B7E4C">
      <w:pPr>
        <w:spacing w:before="13" w:line="280" w:lineRule="exact"/>
        <w:rPr>
          <w:sz w:val="28"/>
          <w:szCs w:val="28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*</w:t>
      </w:r>
      <w:r>
        <w:rPr>
          <w:rFonts w:ascii="Verdana" w:eastAsia="Verdana" w:hAnsi="Verdana" w:cs="Verdana"/>
          <w:b/>
          <w:sz w:val="17"/>
          <w:szCs w:val="17"/>
        </w:rPr>
        <w:t>De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n’</w:t>
      </w:r>
      <w:r>
        <w:rPr>
          <w:rFonts w:ascii="Verdana" w:eastAsia="Verdana" w:hAnsi="Verdana" w:cs="Verdana"/>
          <w:b/>
          <w:sz w:val="17"/>
          <w:szCs w:val="17"/>
        </w:rPr>
        <w:t xml:space="preserve">s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b/>
          <w:sz w:val="17"/>
          <w:szCs w:val="17"/>
        </w:rPr>
        <w:t>st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A</w:t>
      </w:r>
      <w:r>
        <w:rPr>
          <w:rFonts w:ascii="Verdana" w:eastAsia="Verdana" w:hAnsi="Verdana" w:cs="Verdana"/>
          <w:sz w:val="17"/>
          <w:szCs w:val="17"/>
        </w:rPr>
        <w:t>sh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si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Un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ty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lleg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                                        </w:t>
      </w:r>
      <w:r>
        <w:rPr>
          <w:rFonts w:ascii="Verdana" w:eastAsia="Verdana" w:hAnsi="Verdana" w:cs="Verdana"/>
          <w:spacing w:val="34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</w:t>
      </w:r>
      <w:r>
        <w:rPr>
          <w:rFonts w:ascii="Verdana" w:eastAsia="Verdana" w:hAnsi="Verdana" w:cs="Verdana"/>
          <w:b/>
          <w:sz w:val="17"/>
          <w:szCs w:val="17"/>
        </w:rPr>
        <w:t>2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-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2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01</w:t>
      </w:r>
      <w:r>
        <w:rPr>
          <w:rFonts w:ascii="Verdana" w:eastAsia="Verdana" w:hAnsi="Verdana" w:cs="Verdana"/>
          <w:b/>
          <w:sz w:val="17"/>
          <w:szCs w:val="17"/>
        </w:rPr>
        <w:t>3</w:t>
      </w:r>
    </w:p>
    <w:p w:rsidR="000B7E4C" w:rsidRDefault="000B7E4C">
      <w:pPr>
        <w:spacing w:before="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34" style="position:absolute;left:0;text-align:left;margin-left:62.5pt;margin-top:12.6pt;width:498.75pt;height:0;z-index:-251659264;mso-position-horizontal-relative:page" coordorigin="1250,252" coordsize="9975,0">
            <v:shape id="_x0000_s1035" style="position:absolute;left:1250;top:252;width:9975;height:0" coordorigin="1250,252" coordsize="9975,0" path="m1250,252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5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W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K</w:t>
      </w:r>
      <w:r>
        <w:rPr>
          <w:rFonts w:ascii="Verdana" w:eastAsia="Verdana" w:hAnsi="Verdana" w:cs="Verdana"/>
          <w:b/>
          <w:color w:val="000000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XP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E</w:t>
      </w:r>
    </w:p>
    <w:p w:rsidR="000B7E4C" w:rsidRDefault="000B7E4C">
      <w:pPr>
        <w:spacing w:before="5" w:line="180" w:lineRule="exact"/>
        <w:rPr>
          <w:sz w:val="19"/>
          <w:szCs w:val="19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ABC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il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n’</w:t>
      </w:r>
      <w:r>
        <w:rPr>
          <w:rFonts w:ascii="Verdana" w:eastAsia="Verdana" w:hAnsi="Verdana" w:cs="Verdana"/>
          <w:b/>
          <w:sz w:val="17"/>
          <w:szCs w:val="17"/>
        </w:rPr>
        <w:t xml:space="preserve">s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b/>
          <w:sz w:val="17"/>
          <w:szCs w:val="17"/>
        </w:rPr>
        <w:t>ome 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Ca</w:t>
      </w:r>
      <w:r>
        <w:rPr>
          <w:rFonts w:ascii="Verdana" w:eastAsia="Verdana" w:hAnsi="Verdana" w:cs="Verdana"/>
          <w:sz w:val="17"/>
          <w:szCs w:val="17"/>
        </w:rPr>
        <w:t>ntonm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nts,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cc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a                                                                    </w:t>
      </w:r>
      <w:r>
        <w:rPr>
          <w:rFonts w:ascii="Verdana" w:eastAsia="Verdana" w:hAnsi="Verdana" w:cs="Verdana"/>
          <w:spacing w:val="25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</w:t>
      </w:r>
      <w:r>
        <w:rPr>
          <w:rFonts w:ascii="Verdana" w:eastAsia="Verdana" w:hAnsi="Verdana" w:cs="Verdana"/>
          <w:b/>
          <w:sz w:val="17"/>
          <w:szCs w:val="17"/>
        </w:rPr>
        <w:t xml:space="preserve">e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</w:t>
      </w:r>
      <w:r>
        <w:rPr>
          <w:rFonts w:ascii="Verdana" w:eastAsia="Verdana" w:hAnsi="Verdana" w:cs="Verdana"/>
          <w:b/>
          <w:sz w:val="17"/>
          <w:szCs w:val="17"/>
        </w:rPr>
        <w:t>3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ent</w:t>
      </w:r>
    </w:p>
    <w:p w:rsidR="000B7E4C" w:rsidRDefault="00AD166B">
      <w:pPr>
        <w:spacing w:before="11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Mar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n</w:t>
      </w:r>
    </w:p>
    <w:p w:rsidR="000B7E4C" w:rsidRDefault="00AD166B">
      <w:pPr>
        <w:spacing w:before="9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 xml:space="preserve">d the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nn</w:t>
      </w:r>
      <w:r>
        <w:rPr>
          <w:rFonts w:ascii="Verdana" w:eastAsia="Verdana" w:hAnsi="Verdana" w:cs="Verdana"/>
          <w:spacing w:val="-2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z w:val="17"/>
          <w:szCs w:val="17"/>
        </w:rPr>
        <w:t>om</w:t>
      </w:r>
      <w:r>
        <w:rPr>
          <w:rFonts w:ascii="Verdana" w:eastAsia="Verdana" w:hAnsi="Verdana" w:cs="Verdana"/>
          <w:spacing w:val="-3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ny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ree</w:t>
      </w:r>
      <w:r>
        <w:rPr>
          <w:rFonts w:ascii="Verdana" w:eastAsia="Verdana" w:hAnsi="Verdana" w:cs="Verdana"/>
          <w:sz w:val="17"/>
          <w:szCs w:val="17"/>
        </w:rPr>
        <w:t>t Fest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</w:p>
    <w:p w:rsidR="000B7E4C" w:rsidRDefault="00AD166B">
      <w:pPr>
        <w:spacing w:before="14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sz w:val="17"/>
          <w:szCs w:val="17"/>
        </w:rPr>
        <w:t>um</w:t>
      </w:r>
      <w:r>
        <w:rPr>
          <w:rFonts w:ascii="Verdana" w:eastAsia="Verdana" w:hAnsi="Verdana" w:cs="Verdana"/>
          <w:spacing w:val="-1"/>
          <w:sz w:val="17"/>
          <w:szCs w:val="17"/>
        </w:rPr>
        <w:t>p-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d a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ch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ri</w:t>
      </w:r>
      <w:r>
        <w:rPr>
          <w:rFonts w:ascii="Verdana" w:eastAsia="Verdana" w:hAnsi="Verdana" w:cs="Verdana"/>
          <w:sz w:val="17"/>
          <w:szCs w:val="17"/>
        </w:rPr>
        <w:t xml:space="preserve">ty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je</w:t>
      </w:r>
      <w:r>
        <w:rPr>
          <w:rFonts w:ascii="Verdana" w:eastAsia="Verdana" w:hAnsi="Verdana" w:cs="Verdana"/>
          <w:sz w:val="17"/>
          <w:szCs w:val="17"/>
        </w:rPr>
        <w:t>ct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d $</w:t>
      </w:r>
      <w:r>
        <w:rPr>
          <w:rFonts w:ascii="Verdana" w:eastAsia="Verdana" w:hAnsi="Verdana" w:cs="Verdana"/>
          <w:spacing w:val="-1"/>
          <w:sz w:val="17"/>
          <w:szCs w:val="17"/>
        </w:rPr>
        <w:t>3</w:t>
      </w:r>
      <w:r>
        <w:rPr>
          <w:rFonts w:ascii="Verdana" w:eastAsia="Verdana" w:hAnsi="Verdana" w:cs="Verdana"/>
          <w:sz w:val="17"/>
          <w:szCs w:val="17"/>
        </w:rPr>
        <w:t>0</w:t>
      </w:r>
      <w:r>
        <w:rPr>
          <w:rFonts w:ascii="Verdana" w:eastAsia="Verdana" w:hAnsi="Verdana" w:cs="Verdana"/>
          <w:spacing w:val="-1"/>
          <w:sz w:val="17"/>
          <w:szCs w:val="17"/>
        </w:rPr>
        <w:t>0</w:t>
      </w:r>
      <w:r>
        <w:rPr>
          <w:rFonts w:ascii="Verdana" w:eastAsia="Verdana" w:hAnsi="Verdana" w:cs="Verdana"/>
          <w:sz w:val="17"/>
          <w:szCs w:val="17"/>
        </w:rPr>
        <w:t>0 to h</w:t>
      </w:r>
      <w:r>
        <w:rPr>
          <w:rFonts w:ascii="Verdana" w:eastAsia="Verdana" w:hAnsi="Verdana" w:cs="Verdana"/>
          <w:spacing w:val="-1"/>
          <w:sz w:val="17"/>
          <w:szCs w:val="17"/>
        </w:rPr>
        <w:t>el</w:t>
      </w:r>
      <w:r>
        <w:rPr>
          <w:rFonts w:ascii="Verdana" w:eastAsia="Verdana" w:hAnsi="Verdana" w:cs="Verdana"/>
          <w:sz w:val="17"/>
          <w:szCs w:val="17"/>
        </w:rPr>
        <w:t xml:space="preserve">p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ov</w:t>
      </w:r>
      <w:r>
        <w:rPr>
          <w:rFonts w:ascii="Verdana" w:eastAsia="Verdana" w:hAnsi="Verdana" w:cs="Verdana"/>
          <w:spacing w:val="-1"/>
          <w:sz w:val="17"/>
          <w:szCs w:val="17"/>
        </w:rPr>
        <w:t>id</w:t>
      </w:r>
      <w:r>
        <w:rPr>
          <w:rFonts w:ascii="Verdana" w:eastAsia="Verdana" w:hAnsi="Verdana" w:cs="Verdana"/>
          <w:sz w:val="17"/>
          <w:szCs w:val="17"/>
        </w:rPr>
        <w:t>e she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2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r for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1"/>
          <w:sz w:val="17"/>
          <w:szCs w:val="17"/>
        </w:rPr>
        <w:t>ree</w:t>
      </w:r>
      <w:r>
        <w:rPr>
          <w:rFonts w:ascii="Verdana" w:eastAsia="Verdana" w:hAnsi="Verdana" w:cs="Verdana"/>
          <w:sz w:val="17"/>
          <w:szCs w:val="17"/>
        </w:rPr>
        <w:t>t ch</w:t>
      </w:r>
      <w:r>
        <w:rPr>
          <w:rFonts w:ascii="Verdana" w:eastAsia="Verdana" w:hAnsi="Verdana" w:cs="Verdana"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spacing w:val="-1"/>
          <w:sz w:val="17"/>
          <w:szCs w:val="17"/>
        </w:rPr>
        <w:t>ldre</w:t>
      </w:r>
      <w:r>
        <w:rPr>
          <w:rFonts w:ascii="Verdana" w:eastAsia="Verdana" w:hAnsi="Verdana" w:cs="Verdana"/>
          <w:sz w:val="17"/>
          <w:szCs w:val="17"/>
        </w:rPr>
        <w:t>n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position w:val="-1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Up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d the com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ny’s w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spacing w:val="-3"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te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nc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re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d w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eb</w:t>
      </w:r>
      <w:r>
        <w:rPr>
          <w:rFonts w:ascii="Verdana" w:eastAsia="Verdana" w:hAnsi="Verdana" w:cs="Verdana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te </w:t>
      </w:r>
      <w:r>
        <w:rPr>
          <w:rFonts w:ascii="Verdana" w:eastAsia="Verdana" w:hAnsi="Verdana" w:cs="Verdana"/>
          <w:spacing w:val="2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ff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c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position w:val="-1"/>
          <w:sz w:val="17"/>
          <w:szCs w:val="17"/>
        </w:rPr>
        <w:t>y 2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0</w:t>
      </w:r>
      <w:r>
        <w:rPr>
          <w:rFonts w:ascii="Verdana" w:eastAsia="Verdana" w:hAnsi="Verdana" w:cs="Verdana"/>
          <w:position w:val="-1"/>
          <w:sz w:val="17"/>
          <w:szCs w:val="17"/>
        </w:rPr>
        <w:t>%</w:t>
      </w:r>
    </w:p>
    <w:p w:rsidR="000B7E4C" w:rsidRDefault="000B7E4C">
      <w:pPr>
        <w:spacing w:before="1" w:line="220" w:lineRule="exact"/>
        <w:rPr>
          <w:sz w:val="22"/>
          <w:szCs w:val="22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X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Y</w:t>
      </w:r>
      <w:r>
        <w:rPr>
          <w:rFonts w:ascii="Verdana" w:eastAsia="Verdana" w:hAnsi="Verdana" w:cs="Verdana"/>
          <w:b/>
          <w:sz w:val="17"/>
          <w:szCs w:val="17"/>
        </w:rPr>
        <w:t>Z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Fo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und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ati</w:t>
      </w:r>
      <w:r>
        <w:rPr>
          <w:rFonts w:ascii="Verdana" w:eastAsia="Verdana" w:hAnsi="Verdana" w:cs="Verdana"/>
          <w:b/>
          <w:sz w:val="17"/>
          <w:szCs w:val="17"/>
        </w:rPr>
        <w:t>on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spacing w:val="-1"/>
          <w:sz w:val="17"/>
          <w:szCs w:val="17"/>
        </w:rPr>
        <w:t>z</w:t>
      </w:r>
      <w:r>
        <w:rPr>
          <w:rFonts w:ascii="Verdana" w:eastAsia="Verdana" w:hAnsi="Verdana" w:cs="Verdana"/>
          <w:sz w:val="17"/>
          <w:szCs w:val="17"/>
        </w:rPr>
        <w:t>owu</w:t>
      </w:r>
      <w:r>
        <w:rPr>
          <w:rFonts w:ascii="Verdana" w:eastAsia="Verdana" w:hAnsi="Verdana" w:cs="Verdana"/>
          <w:spacing w:val="-4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</w:t>
      </w:r>
      <w:proofErr w:type="spellEnd"/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A</w:t>
      </w:r>
      <w:r>
        <w:rPr>
          <w:rFonts w:ascii="Verdana" w:eastAsia="Verdana" w:hAnsi="Verdana" w:cs="Verdana"/>
          <w:sz w:val="17"/>
          <w:szCs w:val="17"/>
        </w:rPr>
        <w:t>cc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a                                                                                 </w:t>
      </w:r>
      <w:r>
        <w:rPr>
          <w:rFonts w:ascii="Verdana" w:eastAsia="Verdana" w:hAnsi="Verdana" w:cs="Verdana"/>
          <w:spacing w:val="20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Dec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0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1</w:t>
      </w:r>
      <w:r>
        <w:rPr>
          <w:rFonts w:ascii="Verdana" w:eastAsia="Verdana" w:hAnsi="Verdana" w:cs="Verdana"/>
          <w:b/>
          <w:sz w:val="17"/>
          <w:szCs w:val="17"/>
        </w:rPr>
        <w:t>2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Ma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4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</w:t>
      </w:r>
      <w:r>
        <w:rPr>
          <w:rFonts w:ascii="Verdana" w:eastAsia="Verdana" w:hAnsi="Verdana" w:cs="Verdana"/>
          <w:b/>
          <w:sz w:val="17"/>
          <w:szCs w:val="17"/>
        </w:rPr>
        <w:t>3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si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ent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position w:val="-1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ge</w:t>
      </w:r>
      <w:r>
        <w:rPr>
          <w:rFonts w:ascii="Verdana" w:eastAsia="Verdana" w:hAnsi="Verdana" w:cs="Verdana"/>
          <w:position w:val="-1"/>
          <w:sz w:val="17"/>
          <w:szCs w:val="17"/>
        </w:rPr>
        <w:t>d c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ub and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pre</w:t>
      </w:r>
      <w:r>
        <w:rPr>
          <w:rFonts w:ascii="Verdana" w:eastAsia="Verdana" w:hAnsi="Verdana" w:cs="Verdana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ide</w:t>
      </w:r>
      <w:r>
        <w:rPr>
          <w:rFonts w:ascii="Verdana" w:eastAsia="Verdana" w:hAnsi="Verdana" w:cs="Verdana"/>
          <w:position w:val="-1"/>
          <w:sz w:val="17"/>
          <w:szCs w:val="17"/>
        </w:rPr>
        <w:t>d ov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r c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position w:val="-1"/>
          <w:sz w:val="17"/>
          <w:szCs w:val="17"/>
        </w:rPr>
        <w:t>ub act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ie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s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nd E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di</w:t>
      </w:r>
      <w:r>
        <w:rPr>
          <w:rFonts w:ascii="Verdana" w:eastAsia="Verdana" w:hAnsi="Verdana" w:cs="Verdana"/>
          <w:spacing w:val="2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ri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Me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ngs</w:t>
      </w:r>
    </w:p>
    <w:p w:rsidR="000B7E4C" w:rsidRDefault="00AD166B">
      <w:pPr>
        <w:spacing w:before="11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Or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ize</w:t>
      </w:r>
      <w:r>
        <w:rPr>
          <w:rFonts w:ascii="Verdana" w:eastAsia="Verdana" w:hAnsi="Verdana" w:cs="Verdana"/>
          <w:sz w:val="17"/>
          <w:szCs w:val="17"/>
        </w:rPr>
        <w:t>d 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s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nvo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pacing w:val="2"/>
          <w:sz w:val="17"/>
          <w:szCs w:val="17"/>
        </w:rPr>
        <w:t>n</w:t>
      </w:r>
      <w:r>
        <w:rPr>
          <w:rFonts w:ascii="Verdana" w:eastAsia="Verdana" w:hAnsi="Verdana" w:cs="Verdana"/>
          <w:sz w:val="17"/>
          <w:szCs w:val="17"/>
        </w:rPr>
        <w:t>g k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y f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 xml:space="preserve">to </w:t>
      </w:r>
      <w:r>
        <w:rPr>
          <w:rFonts w:ascii="Verdana" w:eastAsia="Verdana" w:hAnsi="Verdana" w:cs="Verdana"/>
          <w:spacing w:val="-1"/>
          <w:sz w:val="17"/>
          <w:szCs w:val="17"/>
        </w:rPr>
        <w:t>di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z w:val="17"/>
          <w:szCs w:val="17"/>
        </w:rPr>
        <w:t>ue on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1"/>
          <w:sz w:val="17"/>
          <w:szCs w:val="17"/>
        </w:rPr>
        <w:t>h</w:t>
      </w:r>
      <w:r>
        <w:rPr>
          <w:rFonts w:ascii="Verdana" w:eastAsia="Verdana" w:hAnsi="Verdana" w:cs="Verdana"/>
          <w:sz w:val="17"/>
          <w:szCs w:val="17"/>
        </w:rPr>
        <w:t xml:space="preserve">e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 xml:space="preserve">e of </w:t>
      </w:r>
      <w:r>
        <w:rPr>
          <w:rFonts w:ascii="Verdana" w:eastAsia="Verdana" w:hAnsi="Verdana" w:cs="Verdana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der</w:t>
      </w:r>
      <w:r>
        <w:rPr>
          <w:rFonts w:ascii="Verdana" w:eastAsia="Verdana" w:hAnsi="Verdana" w:cs="Verdana"/>
          <w:sz w:val="17"/>
          <w:szCs w:val="17"/>
        </w:rPr>
        <w:t>sh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p</w:t>
      </w:r>
      <w:r>
        <w:rPr>
          <w:rFonts w:ascii="Verdana" w:eastAsia="Verdana" w:hAnsi="Verdana" w:cs="Verdana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n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ca</w:t>
      </w:r>
    </w:p>
    <w:p w:rsidR="000B7E4C" w:rsidRDefault="00AD166B">
      <w:pPr>
        <w:spacing w:before="11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3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nc</w:t>
      </w:r>
      <w:r>
        <w:rPr>
          <w:rFonts w:ascii="Verdana" w:eastAsia="Verdana" w:hAnsi="Verdana" w:cs="Verdana"/>
          <w:spacing w:val="-1"/>
          <w:sz w:val="17"/>
          <w:szCs w:val="17"/>
        </w:rPr>
        <w:t>rea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d 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ber</w:t>
      </w:r>
      <w:r>
        <w:rPr>
          <w:rFonts w:ascii="Verdana" w:eastAsia="Verdana" w:hAnsi="Verdana" w:cs="Verdana"/>
          <w:sz w:val="17"/>
          <w:szCs w:val="17"/>
        </w:rPr>
        <w:t>sh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p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ev</w:t>
      </w:r>
      <w:r>
        <w:rPr>
          <w:rFonts w:ascii="Verdana" w:eastAsia="Verdana" w:hAnsi="Verdana" w:cs="Verdana"/>
          <w:spacing w:val="-1"/>
          <w:sz w:val="17"/>
          <w:szCs w:val="17"/>
        </w:rPr>
        <w:t>el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2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 xml:space="preserve">ub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gr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ms 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y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2</w:t>
      </w:r>
      <w:r>
        <w:rPr>
          <w:rFonts w:ascii="Verdana" w:eastAsia="Verdana" w:hAnsi="Verdana" w:cs="Verdana"/>
          <w:spacing w:val="-1"/>
          <w:sz w:val="17"/>
          <w:szCs w:val="17"/>
        </w:rPr>
        <w:t>2</w:t>
      </w:r>
      <w:r>
        <w:rPr>
          <w:rFonts w:ascii="Verdana" w:eastAsia="Verdana" w:hAnsi="Verdana" w:cs="Verdana"/>
          <w:sz w:val="17"/>
          <w:szCs w:val="17"/>
        </w:rPr>
        <w:t>%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4</w:t>
      </w:r>
      <w:r>
        <w:rPr>
          <w:rFonts w:ascii="Verdana" w:eastAsia="Verdana" w:hAnsi="Verdana" w:cs="Verdana"/>
          <w:sz w:val="17"/>
          <w:szCs w:val="17"/>
        </w:rPr>
        <w:t>0%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re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>ct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el</w:t>
      </w:r>
      <w:r>
        <w:rPr>
          <w:rFonts w:ascii="Verdana" w:eastAsia="Verdana" w:hAnsi="Verdana" w:cs="Verdana"/>
          <w:sz w:val="17"/>
          <w:szCs w:val="17"/>
        </w:rPr>
        <w:t>y</w:t>
      </w:r>
    </w:p>
    <w:p w:rsidR="000B7E4C" w:rsidRDefault="000B7E4C">
      <w:pPr>
        <w:spacing w:before="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Cri</w:t>
      </w:r>
      <w:r>
        <w:rPr>
          <w:rFonts w:ascii="Verdana" w:eastAsia="Verdana" w:hAnsi="Verdana" w:cs="Verdana"/>
          <w:b/>
          <w:sz w:val="17"/>
          <w:szCs w:val="17"/>
        </w:rPr>
        <w:t>sps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, N</w:t>
      </w:r>
      <w:r>
        <w:rPr>
          <w:rFonts w:ascii="Verdana" w:eastAsia="Verdana" w:hAnsi="Verdana" w:cs="Verdana"/>
          <w:spacing w:val="-1"/>
          <w:sz w:val="17"/>
          <w:szCs w:val="17"/>
        </w:rPr>
        <w:t>igeri</w:t>
      </w:r>
      <w:r>
        <w:rPr>
          <w:rFonts w:ascii="Verdana" w:eastAsia="Verdana" w:hAnsi="Verdana" w:cs="Verdana"/>
          <w:sz w:val="17"/>
          <w:szCs w:val="17"/>
        </w:rPr>
        <w:t>a</w:t>
      </w:r>
    </w:p>
    <w:p w:rsidR="000B7E4C" w:rsidRDefault="00AD166B">
      <w:pPr>
        <w:spacing w:before="2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Mar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 xml:space="preserve">g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x</w:t>
      </w:r>
      <w:r>
        <w:rPr>
          <w:rFonts w:ascii="Verdana" w:eastAsia="Verdana" w:hAnsi="Verdana" w:cs="Verdana"/>
          <w:b/>
          <w:sz w:val="17"/>
          <w:szCs w:val="17"/>
        </w:rPr>
        <w:t>ec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v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 xml:space="preserve">                                                                                                              </w:t>
      </w:r>
      <w:r>
        <w:rPr>
          <w:rFonts w:ascii="Verdana" w:eastAsia="Verdana" w:hAnsi="Verdana" w:cs="Verdana"/>
          <w:b/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</w:t>
      </w:r>
      <w:r>
        <w:rPr>
          <w:rFonts w:ascii="Verdana" w:eastAsia="Verdana" w:hAnsi="Verdana" w:cs="Verdana"/>
          <w:b/>
          <w:sz w:val="17"/>
          <w:szCs w:val="17"/>
        </w:rPr>
        <w:t>e 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z w:val="17"/>
          <w:szCs w:val="17"/>
        </w:rPr>
        <w:t xml:space="preserve">g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2012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position w:val="-1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ss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st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d the M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 M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an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ge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r to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>x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nd the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t 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position w:val="-1"/>
          <w:sz w:val="17"/>
          <w:szCs w:val="17"/>
        </w:rPr>
        <w:t>h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position w:val="-1"/>
          <w:sz w:val="17"/>
          <w:szCs w:val="17"/>
        </w:rPr>
        <w:t>e of com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ny</w:t>
      </w:r>
    </w:p>
    <w:p w:rsidR="000B7E4C" w:rsidRDefault="00AD166B">
      <w:pPr>
        <w:spacing w:before="9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ote </w:t>
      </w:r>
      <w:r>
        <w:rPr>
          <w:rFonts w:ascii="Verdana" w:eastAsia="Verdana" w:hAnsi="Verdana" w:cs="Verdana"/>
          <w:spacing w:val="-1"/>
          <w:sz w:val="17"/>
          <w:szCs w:val="17"/>
        </w:rPr>
        <w:t>ji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2"/>
          <w:sz w:val="17"/>
          <w:szCs w:val="17"/>
        </w:rPr>
        <w:t>g</w:t>
      </w:r>
      <w:r>
        <w:rPr>
          <w:rFonts w:ascii="Verdana" w:eastAsia="Verdana" w:hAnsi="Verdana" w:cs="Verdana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sz w:val="17"/>
          <w:szCs w:val="17"/>
        </w:rPr>
        <w:t xml:space="preserve">s, 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ve Pr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nter Ment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ons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(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P</w:t>
      </w:r>
      <w:r>
        <w:rPr>
          <w:rFonts w:ascii="Verdana" w:eastAsia="Verdana" w:hAnsi="Verdana" w:cs="Verdana"/>
          <w:spacing w:val="1"/>
          <w:sz w:val="17"/>
          <w:szCs w:val="17"/>
        </w:rPr>
        <w:t>M</w:t>
      </w:r>
      <w:r>
        <w:rPr>
          <w:rFonts w:ascii="Verdana" w:eastAsia="Verdana" w:hAnsi="Verdana" w:cs="Verdana"/>
          <w:sz w:val="17"/>
          <w:szCs w:val="17"/>
        </w:rPr>
        <w:t>s)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om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nnouncem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nts</w:t>
      </w:r>
    </w:p>
    <w:p w:rsidR="000B7E4C" w:rsidRDefault="00AD166B">
      <w:pPr>
        <w:spacing w:before="11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•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Pro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uc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 </w:t>
      </w:r>
      <w:r>
        <w:rPr>
          <w:rFonts w:ascii="Verdana" w:eastAsia="Verdana" w:hAnsi="Verdana" w:cs="Verdana"/>
          <w:spacing w:val="-1"/>
          <w:sz w:val="17"/>
          <w:szCs w:val="17"/>
        </w:rPr>
        <w:t>eli</w:t>
      </w:r>
      <w:r>
        <w:rPr>
          <w:rFonts w:ascii="Verdana" w:eastAsia="Verdana" w:hAnsi="Verdana" w:cs="Verdana"/>
          <w:sz w:val="17"/>
          <w:szCs w:val="17"/>
        </w:rPr>
        <w:t>te 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 xml:space="preserve">k show 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z w:val="17"/>
          <w:szCs w:val="17"/>
        </w:rPr>
        <w:t>ub</w:t>
      </w:r>
      <w:r>
        <w:rPr>
          <w:rFonts w:ascii="Verdana" w:eastAsia="Verdana" w:hAnsi="Verdana" w:cs="Verdana"/>
          <w:spacing w:val="-1"/>
          <w:sz w:val="17"/>
          <w:szCs w:val="17"/>
        </w:rPr>
        <w:t>be</w:t>
      </w:r>
      <w:r>
        <w:rPr>
          <w:rFonts w:ascii="Verdana" w:eastAsia="Verdana" w:hAnsi="Verdana" w:cs="Verdana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-1"/>
          <w:sz w:val="17"/>
          <w:szCs w:val="17"/>
        </w:rPr>
        <w:t>(</w:t>
      </w:r>
      <w:r>
        <w:rPr>
          <w:rFonts w:ascii="Verdana" w:eastAsia="Verdana" w:hAnsi="Verdana" w:cs="Verdana"/>
          <w:sz w:val="17"/>
          <w:szCs w:val="17"/>
        </w:rPr>
        <w:t>Exce</w:t>
      </w:r>
      <w:r>
        <w:rPr>
          <w:rFonts w:ascii="Verdana" w:eastAsia="Verdana" w:hAnsi="Verdana" w:cs="Verdana"/>
          <w:spacing w:val="-2"/>
          <w:sz w:val="17"/>
          <w:szCs w:val="17"/>
        </w:rPr>
        <w:t>l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nt </w:t>
      </w:r>
      <w:r>
        <w:rPr>
          <w:rFonts w:ascii="Verdana" w:eastAsia="Verdana" w:hAnsi="Verdana" w:cs="Verdana"/>
          <w:spacing w:val="1"/>
          <w:sz w:val="17"/>
          <w:szCs w:val="17"/>
        </w:rPr>
        <w:t>Ta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k 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 Exc</w:t>
      </w:r>
      <w:r>
        <w:rPr>
          <w:rFonts w:ascii="Verdana" w:eastAsia="Verdana" w:hAnsi="Verdana" w:cs="Verdana"/>
          <w:spacing w:val="-1"/>
          <w:sz w:val="17"/>
          <w:szCs w:val="17"/>
        </w:rPr>
        <w:t>elle</w:t>
      </w:r>
      <w:r>
        <w:rPr>
          <w:rFonts w:ascii="Verdana" w:eastAsia="Verdana" w:hAnsi="Verdana" w:cs="Verdana"/>
          <w:sz w:val="17"/>
          <w:szCs w:val="17"/>
        </w:rPr>
        <w:t xml:space="preserve">nt </w:t>
      </w:r>
      <w:r>
        <w:rPr>
          <w:rFonts w:ascii="Verdana" w:eastAsia="Verdana" w:hAnsi="Verdana" w:cs="Verdana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son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li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ie</w:t>
      </w:r>
      <w:r>
        <w:rPr>
          <w:rFonts w:ascii="Verdana" w:eastAsia="Verdana" w:hAnsi="Verdana" w:cs="Verdana"/>
          <w:sz w:val="17"/>
          <w:szCs w:val="17"/>
        </w:rPr>
        <w:t>s)</w:t>
      </w:r>
    </w:p>
    <w:p w:rsidR="000B7E4C" w:rsidRDefault="000B7E4C">
      <w:pPr>
        <w:spacing w:before="1" w:line="220" w:lineRule="exact"/>
        <w:rPr>
          <w:sz w:val="22"/>
          <w:szCs w:val="22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32" style="position:absolute;left:0;text-align:left;margin-left:64pt;margin-top:15.2pt;width:498.75pt;height:0;z-index:-251656192;mso-position-horizontal-relative:page" coordorigin="1280,304" coordsize="9975,0">
            <v:shape id="_x0000_s1033" style="position:absolute;left:1280;top:304;width:9975;height:0" coordorigin="1280,304" coordsize="9975,0" path="m1280,304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6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P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OJ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CT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S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A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N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D R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-3"/>
          <w:sz w:val="17"/>
          <w:szCs w:val="17"/>
        </w:rPr>
        <w:t>S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-3"/>
          <w:sz w:val="17"/>
          <w:szCs w:val="17"/>
        </w:rPr>
        <w:t>A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H</w:t>
      </w:r>
    </w:p>
    <w:p w:rsidR="000B7E4C" w:rsidRDefault="000B7E4C">
      <w:pPr>
        <w:spacing w:before="1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b/>
          <w:sz w:val="17"/>
          <w:szCs w:val="17"/>
        </w:rPr>
        <w:t xml:space="preserve">n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Hill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C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n</w:t>
      </w:r>
      <w:r>
        <w:rPr>
          <w:rFonts w:ascii="Verdana" w:eastAsia="Verdana" w:hAnsi="Verdana" w:cs="Verdana"/>
          <w:b/>
          <w:sz w:val="17"/>
          <w:szCs w:val="17"/>
        </w:rPr>
        <w:t>sor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ti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z w:val="17"/>
          <w:szCs w:val="17"/>
        </w:rPr>
        <w:t>m</w:t>
      </w:r>
      <w:r>
        <w:rPr>
          <w:rFonts w:ascii="Verdana" w:eastAsia="Verdana" w:hAnsi="Verdana" w:cs="Verdana"/>
          <w:b/>
          <w:sz w:val="17"/>
          <w:szCs w:val="17"/>
        </w:rPr>
        <w:t xml:space="preserve">                                                                                                  </w:t>
      </w:r>
      <w:r>
        <w:rPr>
          <w:rFonts w:ascii="Verdana" w:eastAsia="Verdana" w:hAnsi="Verdana" w:cs="Verdana"/>
          <w:b/>
          <w:spacing w:val="38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Nov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</w:t>
      </w:r>
      <w:r>
        <w:rPr>
          <w:rFonts w:ascii="Verdana" w:eastAsia="Verdana" w:hAnsi="Verdana" w:cs="Verdana"/>
          <w:b/>
          <w:sz w:val="17"/>
          <w:szCs w:val="17"/>
        </w:rPr>
        <w:t>3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2014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proofErr w:type="spellStart"/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Ja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mbo</w:t>
      </w:r>
      <w:proofErr w:type="spellEnd"/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-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b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er</w:t>
      </w:r>
    </w:p>
    <w:p w:rsidR="000B7E4C" w:rsidRDefault="00AD166B">
      <w:pPr>
        <w:tabs>
          <w:tab w:val="left" w:pos="460"/>
        </w:tabs>
        <w:spacing w:before="8" w:line="200" w:lineRule="exact"/>
        <w:ind w:left="460" w:right="393" w:hanging="36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ab/>
      </w:r>
      <w:proofErr w:type="gramStart"/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st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d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 a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gl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m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 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ng and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ple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 a</w:t>
      </w:r>
      <w:r>
        <w:rPr>
          <w:rFonts w:ascii="Verdana" w:eastAsia="Verdana" w:hAnsi="Verdana" w:cs="Verdana"/>
          <w:spacing w:val="3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us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ss mo</w:t>
      </w:r>
      <w:r>
        <w:rPr>
          <w:rFonts w:ascii="Verdana" w:eastAsia="Verdana" w:hAnsi="Verdana" w:cs="Verdana"/>
          <w:spacing w:val="-1"/>
          <w:sz w:val="17"/>
          <w:szCs w:val="17"/>
        </w:rPr>
        <w:t>de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 xml:space="preserve">to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ov</w:t>
      </w:r>
      <w:r>
        <w:rPr>
          <w:rFonts w:ascii="Verdana" w:eastAsia="Verdana" w:hAnsi="Verdana" w:cs="Verdana"/>
          <w:spacing w:val="-1"/>
          <w:sz w:val="17"/>
          <w:szCs w:val="17"/>
        </w:rPr>
        <w:t>id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sz w:val="17"/>
          <w:szCs w:val="17"/>
        </w:rPr>
        <w:t>i</w:t>
      </w:r>
      <w:r>
        <w:rPr>
          <w:rFonts w:ascii="Verdana" w:eastAsia="Verdana" w:hAnsi="Verdana" w:cs="Verdana"/>
          <w:spacing w:val="-1"/>
          <w:sz w:val="17"/>
          <w:szCs w:val="17"/>
        </w:rPr>
        <w:t>gi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cc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ss to 5.5 </w:t>
      </w:r>
      <w:r>
        <w:rPr>
          <w:rFonts w:ascii="Verdana" w:eastAsia="Verdana" w:hAnsi="Verdana" w:cs="Verdana"/>
          <w:spacing w:val="-1"/>
          <w:sz w:val="17"/>
          <w:szCs w:val="17"/>
        </w:rPr>
        <w:t>billi</w:t>
      </w:r>
      <w:r>
        <w:rPr>
          <w:rFonts w:ascii="Verdana" w:eastAsia="Verdana" w:hAnsi="Verdana" w:cs="Verdana"/>
          <w:sz w:val="17"/>
          <w:szCs w:val="17"/>
        </w:rPr>
        <w:t xml:space="preserve">on 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 xml:space="preserve">e 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ng 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 xml:space="preserve">n </w:t>
      </w:r>
      <w:r>
        <w:rPr>
          <w:rFonts w:ascii="Verdana" w:eastAsia="Verdana" w:hAnsi="Verdana" w:cs="Verdana"/>
          <w:spacing w:val="-1"/>
          <w:sz w:val="17"/>
          <w:szCs w:val="17"/>
        </w:rPr>
        <w:t>le</w:t>
      </w:r>
      <w:r>
        <w:rPr>
          <w:rFonts w:ascii="Verdana" w:eastAsia="Verdana" w:hAnsi="Verdana" w:cs="Verdana"/>
          <w:sz w:val="17"/>
          <w:szCs w:val="17"/>
        </w:rPr>
        <w:t>ss th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 $10 </w:t>
      </w:r>
      <w:r>
        <w:rPr>
          <w:rFonts w:ascii="Verdana" w:eastAsia="Verdana" w:hAnsi="Verdana" w:cs="Verdana"/>
          <w:spacing w:val="-1"/>
          <w:sz w:val="17"/>
          <w:szCs w:val="17"/>
        </w:rPr>
        <w:t>pe</w:t>
      </w:r>
      <w:r>
        <w:rPr>
          <w:rFonts w:ascii="Verdana" w:eastAsia="Verdana" w:hAnsi="Verdana" w:cs="Verdana"/>
          <w:sz w:val="17"/>
          <w:szCs w:val="17"/>
        </w:rPr>
        <w:t xml:space="preserve">r </w:t>
      </w:r>
      <w:r>
        <w:rPr>
          <w:rFonts w:ascii="Verdana" w:eastAsia="Verdana" w:hAnsi="Verdana" w:cs="Verdana"/>
          <w:spacing w:val="-1"/>
          <w:sz w:val="17"/>
          <w:szCs w:val="17"/>
        </w:rPr>
        <w:t>d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y us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 a mod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th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 off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s f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e mo</w:t>
      </w:r>
      <w:r>
        <w:rPr>
          <w:rFonts w:ascii="Verdana" w:eastAsia="Verdana" w:hAnsi="Verdana" w:cs="Verdana"/>
          <w:spacing w:val="-1"/>
          <w:sz w:val="17"/>
          <w:szCs w:val="17"/>
        </w:rPr>
        <w:t>bil</w:t>
      </w:r>
      <w:r>
        <w:rPr>
          <w:rFonts w:ascii="Verdana" w:eastAsia="Verdana" w:hAnsi="Verdana" w:cs="Verdana"/>
          <w:sz w:val="17"/>
          <w:szCs w:val="17"/>
        </w:rPr>
        <w:t xml:space="preserve">e 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 xml:space="preserve">hone </w:t>
      </w:r>
      <w:r>
        <w:rPr>
          <w:rFonts w:ascii="Verdana" w:eastAsia="Verdana" w:hAnsi="Verdana" w:cs="Verdana"/>
          <w:spacing w:val="2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ce</w:t>
      </w:r>
    </w:p>
    <w:p w:rsidR="000B7E4C" w:rsidRDefault="000B7E4C">
      <w:pPr>
        <w:spacing w:before="10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30" style="position:absolute;left:0;text-align:left;margin-left:63.25pt;margin-top:14.3pt;width:498.75pt;height:0;z-index:-251658240;mso-position-horizontal-relative:page" coordorigin="1265,286" coordsize="9975,0">
            <v:shape id="_x0000_s1031" style="position:absolute;left:1265;top:286;width:9975;height:0" coordorigin="1265,286" coordsize="9975,0" path="m1265,286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7</w:t>
      </w:r>
      <w:r>
        <w:rPr>
          <w:rFonts w:ascii="Verdana" w:eastAsia="Verdana" w:hAnsi="Verdana" w:cs="Verdana"/>
          <w:color w:val="FF0000"/>
          <w:sz w:val="17"/>
          <w:szCs w:val="17"/>
        </w:rPr>
        <w:t xml:space="preserve">) 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CO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-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UR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AR A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CT</w:t>
      </w:r>
      <w:r>
        <w:rPr>
          <w:rFonts w:ascii="Verdana" w:eastAsia="Verdana" w:hAnsi="Verdana" w:cs="Verdana"/>
          <w:b/>
          <w:color w:val="000000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VI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S</w:t>
      </w:r>
    </w:p>
    <w:p w:rsidR="000B7E4C" w:rsidRDefault="000B7E4C">
      <w:pPr>
        <w:spacing w:before="18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Ashe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v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it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C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b/>
          <w:sz w:val="17"/>
          <w:szCs w:val="17"/>
        </w:rPr>
        <w:t>ege,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sh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si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ot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cs Exp</w:t>
      </w:r>
      <w:r>
        <w:rPr>
          <w:rFonts w:ascii="Verdana" w:eastAsia="Verdana" w:hAnsi="Verdana" w:cs="Verdana"/>
          <w:spacing w:val="-1"/>
          <w:sz w:val="17"/>
          <w:szCs w:val="17"/>
        </w:rPr>
        <w:t>erie</w:t>
      </w:r>
      <w:r>
        <w:rPr>
          <w:rFonts w:ascii="Verdana" w:eastAsia="Verdana" w:hAnsi="Verdana" w:cs="Verdana"/>
          <w:sz w:val="17"/>
          <w:szCs w:val="17"/>
        </w:rPr>
        <w:t xml:space="preserve">nce                                                            </w:t>
      </w:r>
      <w:r>
        <w:rPr>
          <w:rFonts w:ascii="Verdana" w:eastAsia="Verdana" w:hAnsi="Verdana" w:cs="Verdana"/>
          <w:spacing w:val="3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Nov 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 xml:space="preserve">Dec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1</w:t>
      </w:r>
      <w:r>
        <w:rPr>
          <w:rFonts w:ascii="Verdana" w:eastAsia="Verdana" w:hAnsi="Verdana" w:cs="Verdana"/>
          <w:b/>
          <w:sz w:val="17"/>
          <w:szCs w:val="17"/>
        </w:rPr>
        <w:t>3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or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Mento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d 5 h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h school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stud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nts for 1 </w:t>
      </w:r>
      <w:r>
        <w:rPr>
          <w:rFonts w:ascii="Verdana" w:eastAsia="Verdana" w:hAnsi="Verdana" w:cs="Verdana"/>
          <w:spacing w:val="-1"/>
          <w:sz w:val="17"/>
          <w:szCs w:val="17"/>
        </w:rPr>
        <w:t>wee</w:t>
      </w:r>
      <w:r>
        <w:rPr>
          <w:rFonts w:ascii="Verdana" w:eastAsia="Verdana" w:hAnsi="Verdana" w:cs="Verdana"/>
          <w:sz w:val="17"/>
          <w:szCs w:val="17"/>
        </w:rPr>
        <w:t xml:space="preserve">k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 h</w:t>
      </w:r>
      <w:r>
        <w:rPr>
          <w:rFonts w:ascii="Verdana" w:eastAsia="Verdana" w:hAnsi="Verdana" w:cs="Verdana"/>
          <w:spacing w:val="-1"/>
          <w:sz w:val="17"/>
          <w:szCs w:val="17"/>
        </w:rPr>
        <w:t>elpe</w:t>
      </w:r>
      <w:r>
        <w:rPr>
          <w:rFonts w:ascii="Verdana" w:eastAsia="Verdana" w:hAnsi="Verdana" w:cs="Verdana"/>
          <w:sz w:val="17"/>
          <w:szCs w:val="17"/>
        </w:rPr>
        <w:t xml:space="preserve">d them </w:t>
      </w:r>
      <w:r>
        <w:rPr>
          <w:rFonts w:ascii="Verdana" w:eastAsia="Verdana" w:hAnsi="Verdana" w:cs="Verdana"/>
          <w:spacing w:val="-1"/>
          <w:sz w:val="17"/>
          <w:szCs w:val="17"/>
        </w:rPr>
        <w:t>de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 a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b</w:t>
      </w:r>
      <w:r>
        <w:rPr>
          <w:rFonts w:ascii="Verdana" w:eastAsia="Verdana" w:hAnsi="Verdana" w:cs="Verdana"/>
          <w:sz w:val="17"/>
          <w:szCs w:val="17"/>
        </w:rPr>
        <w:t>ot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 Tour Gu</w:t>
      </w:r>
      <w:r>
        <w:rPr>
          <w:rFonts w:ascii="Verdana" w:eastAsia="Verdana" w:hAnsi="Verdana" w:cs="Verdana"/>
          <w:spacing w:val="-1"/>
          <w:sz w:val="17"/>
          <w:szCs w:val="17"/>
        </w:rPr>
        <w:t>id</w:t>
      </w:r>
      <w:r>
        <w:rPr>
          <w:rFonts w:ascii="Verdana" w:eastAsia="Verdana" w:hAnsi="Verdana" w:cs="Verdana"/>
          <w:sz w:val="17"/>
          <w:szCs w:val="17"/>
        </w:rPr>
        <w:t>e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up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d </w:t>
      </w:r>
      <w:r>
        <w:rPr>
          <w:rFonts w:ascii="Verdana" w:eastAsia="Verdana" w:hAnsi="Verdana" w:cs="Verdana"/>
          <w:spacing w:val="-1"/>
          <w:sz w:val="17"/>
          <w:szCs w:val="17"/>
        </w:rPr>
        <w:t>gr</w:t>
      </w:r>
      <w:r>
        <w:rPr>
          <w:rFonts w:ascii="Verdana" w:eastAsia="Verdana" w:hAnsi="Verdana" w:cs="Verdana"/>
          <w:sz w:val="17"/>
          <w:szCs w:val="17"/>
        </w:rPr>
        <w:t xml:space="preserve">oup 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</w:t>
      </w:r>
      <w:r>
        <w:rPr>
          <w:rFonts w:ascii="Verdana" w:eastAsia="Verdana" w:hAnsi="Verdana" w:cs="Verdana"/>
          <w:spacing w:val="-1"/>
          <w:sz w:val="17"/>
          <w:szCs w:val="17"/>
        </w:rPr>
        <w:t>je</w:t>
      </w:r>
      <w:r>
        <w:rPr>
          <w:rFonts w:ascii="Verdana" w:eastAsia="Verdana" w:hAnsi="Verdana" w:cs="Verdana"/>
          <w:sz w:val="17"/>
          <w:szCs w:val="17"/>
        </w:rPr>
        <w:t xml:space="preserve">cts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wee</w:t>
      </w:r>
      <w:r>
        <w:rPr>
          <w:rFonts w:ascii="Verdana" w:eastAsia="Verdana" w:hAnsi="Verdana" w:cs="Verdana"/>
          <w:sz w:val="17"/>
          <w:szCs w:val="17"/>
        </w:rPr>
        <w:t>k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y t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sks</w:t>
      </w:r>
    </w:p>
    <w:p w:rsidR="000B7E4C" w:rsidRDefault="000B7E4C">
      <w:pPr>
        <w:spacing w:before="5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Ashe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Un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b/>
          <w:sz w:val="17"/>
          <w:szCs w:val="17"/>
        </w:rPr>
        <w:t>v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b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it</w:t>
      </w:r>
      <w:r>
        <w:rPr>
          <w:rFonts w:ascii="Verdana" w:eastAsia="Verdana" w:hAnsi="Verdana" w:cs="Verdana"/>
          <w:b/>
          <w:sz w:val="17"/>
          <w:szCs w:val="17"/>
        </w:rPr>
        <w:t>y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 xml:space="preserve"> C</w:t>
      </w:r>
      <w:r>
        <w:rPr>
          <w:rFonts w:ascii="Verdana" w:eastAsia="Verdana" w:hAnsi="Verdana" w:cs="Verdana"/>
          <w:b/>
          <w:sz w:val="17"/>
          <w:szCs w:val="17"/>
        </w:rPr>
        <w:t>o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b/>
          <w:sz w:val="17"/>
          <w:szCs w:val="17"/>
        </w:rPr>
        <w:t>ege,</w:t>
      </w:r>
      <w:r>
        <w:rPr>
          <w:rFonts w:ascii="Verdana" w:eastAsia="Verdana" w:hAnsi="Verdana" w:cs="Verdana"/>
          <w:b/>
          <w:spacing w:val="4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spacing w:val="-1"/>
          <w:sz w:val="17"/>
          <w:szCs w:val="17"/>
        </w:rPr>
        <w:t>ere</w:t>
      </w:r>
      <w:r>
        <w:rPr>
          <w:rFonts w:ascii="Verdana" w:eastAsia="Verdana" w:hAnsi="Verdana" w:cs="Verdana"/>
          <w:sz w:val="17"/>
          <w:szCs w:val="17"/>
        </w:rPr>
        <w:t xml:space="preserve">kuso </w:t>
      </w:r>
      <w:r>
        <w:rPr>
          <w:rFonts w:ascii="Verdana" w:eastAsia="Verdana" w:hAnsi="Verdana" w:cs="Verdana"/>
          <w:spacing w:val="-2"/>
          <w:sz w:val="17"/>
          <w:szCs w:val="17"/>
        </w:rPr>
        <w:t>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th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pacing w:val="-3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mmun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ty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Pro</w:t>
      </w:r>
      <w:r>
        <w:rPr>
          <w:rFonts w:ascii="Verdana" w:eastAsia="Verdana" w:hAnsi="Verdana" w:cs="Verdana"/>
          <w:spacing w:val="-1"/>
          <w:sz w:val="17"/>
          <w:szCs w:val="17"/>
        </w:rPr>
        <w:t>je</w:t>
      </w:r>
      <w:r>
        <w:rPr>
          <w:rFonts w:ascii="Verdana" w:eastAsia="Verdana" w:hAnsi="Verdana" w:cs="Verdana"/>
          <w:sz w:val="17"/>
          <w:szCs w:val="17"/>
        </w:rPr>
        <w:t>ct</w:t>
      </w:r>
      <w:r>
        <w:rPr>
          <w:rFonts w:ascii="Verdana" w:eastAsia="Verdana" w:hAnsi="Verdana" w:cs="Verdana"/>
          <w:sz w:val="17"/>
          <w:szCs w:val="17"/>
        </w:rPr>
        <w:t xml:space="preserve">                                                  </w:t>
      </w:r>
      <w:r>
        <w:rPr>
          <w:rFonts w:ascii="Verdana" w:eastAsia="Verdana" w:hAnsi="Verdana" w:cs="Verdana"/>
          <w:spacing w:val="40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Ja</w:t>
      </w:r>
      <w:r>
        <w:rPr>
          <w:rFonts w:ascii="Verdana" w:eastAsia="Verdana" w:hAnsi="Verdana" w:cs="Verdana"/>
          <w:b/>
          <w:sz w:val="17"/>
          <w:szCs w:val="17"/>
        </w:rPr>
        <w:t>n –</w:t>
      </w:r>
      <w:r>
        <w:rPr>
          <w:rFonts w:ascii="Verdana" w:eastAsia="Verdana" w:hAnsi="Verdana" w:cs="Verdana"/>
          <w:b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Dec</w:t>
      </w:r>
      <w:r>
        <w:rPr>
          <w:rFonts w:ascii="Verdana" w:eastAsia="Verdana" w:hAnsi="Verdana" w:cs="Verdana"/>
          <w:b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201</w:t>
      </w:r>
      <w:r>
        <w:rPr>
          <w:rFonts w:ascii="Verdana" w:eastAsia="Verdana" w:hAnsi="Verdana" w:cs="Verdana"/>
          <w:b/>
          <w:sz w:val="17"/>
          <w:szCs w:val="17"/>
        </w:rPr>
        <w:t>2</w:t>
      </w: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1"/>
          <w:sz w:val="17"/>
          <w:szCs w:val="17"/>
        </w:rPr>
        <w:t>u</w:t>
      </w:r>
      <w:r>
        <w:rPr>
          <w:rFonts w:ascii="Verdana" w:eastAsia="Verdana" w:hAnsi="Verdana" w:cs="Verdana"/>
          <w:b/>
          <w:spacing w:val="-1"/>
          <w:sz w:val="17"/>
          <w:szCs w:val="17"/>
        </w:rPr>
        <w:t>t</w:t>
      </w:r>
      <w:r>
        <w:rPr>
          <w:rFonts w:ascii="Verdana" w:eastAsia="Verdana" w:hAnsi="Verdana" w:cs="Verdana"/>
          <w:b/>
          <w:sz w:val="17"/>
          <w:szCs w:val="17"/>
        </w:rPr>
        <w:t>or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Tuto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>d stud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nts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n </w:t>
      </w:r>
      <w:r>
        <w:rPr>
          <w:rFonts w:ascii="Verdana" w:eastAsia="Verdana" w:hAnsi="Verdana" w:cs="Verdana"/>
          <w:spacing w:val="1"/>
          <w:sz w:val="17"/>
          <w:szCs w:val="17"/>
        </w:rPr>
        <w:t>B</w:t>
      </w:r>
      <w:r>
        <w:rPr>
          <w:rFonts w:ascii="Verdana" w:eastAsia="Verdana" w:hAnsi="Verdana" w:cs="Verdana"/>
          <w:spacing w:val="-1"/>
          <w:sz w:val="17"/>
          <w:szCs w:val="17"/>
        </w:rPr>
        <w:t>ere</w:t>
      </w:r>
      <w:r>
        <w:rPr>
          <w:rFonts w:ascii="Verdana" w:eastAsia="Verdana" w:hAnsi="Verdana" w:cs="Verdana"/>
          <w:sz w:val="17"/>
          <w:szCs w:val="17"/>
        </w:rPr>
        <w:t>ku</w:t>
      </w:r>
      <w:r>
        <w:rPr>
          <w:rFonts w:ascii="Verdana" w:eastAsia="Verdana" w:hAnsi="Verdana" w:cs="Verdana"/>
          <w:spacing w:val="-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o to h</w:t>
      </w:r>
      <w:r>
        <w:rPr>
          <w:rFonts w:ascii="Verdana" w:eastAsia="Verdana" w:hAnsi="Verdana" w:cs="Verdana"/>
          <w:spacing w:val="-1"/>
          <w:sz w:val="17"/>
          <w:szCs w:val="17"/>
        </w:rPr>
        <w:t>el</w:t>
      </w:r>
      <w:r>
        <w:rPr>
          <w:rFonts w:ascii="Verdana" w:eastAsia="Verdana" w:hAnsi="Verdana" w:cs="Verdana"/>
          <w:sz w:val="17"/>
          <w:szCs w:val="17"/>
        </w:rPr>
        <w:t xml:space="preserve">p them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pr</w:t>
      </w:r>
      <w:r>
        <w:rPr>
          <w:rFonts w:ascii="Verdana" w:eastAsia="Verdana" w:hAnsi="Verdana" w:cs="Verdana"/>
          <w:sz w:val="17"/>
          <w:szCs w:val="17"/>
        </w:rPr>
        <w:t>ove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up</w:t>
      </w:r>
      <w:r>
        <w:rPr>
          <w:rFonts w:ascii="Verdana" w:eastAsia="Verdana" w:hAnsi="Verdana" w:cs="Verdana"/>
          <w:spacing w:val="2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n the</w:t>
      </w:r>
      <w:r>
        <w:rPr>
          <w:rFonts w:ascii="Verdana" w:eastAsia="Verdana" w:hAnsi="Verdana" w:cs="Verdana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r m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th sk</w:t>
      </w:r>
      <w:r>
        <w:rPr>
          <w:rFonts w:ascii="Verdana" w:eastAsia="Verdana" w:hAnsi="Verdana" w:cs="Verdana"/>
          <w:spacing w:val="-1"/>
          <w:sz w:val="17"/>
          <w:szCs w:val="17"/>
        </w:rPr>
        <w:t>ill</w:t>
      </w:r>
      <w:r>
        <w:rPr>
          <w:rFonts w:ascii="Verdana" w:eastAsia="Verdana" w:hAnsi="Verdana" w:cs="Verdana"/>
          <w:sz w:val="17"/>
          <w:szCs w:val="17"/>
        </w:rPr>
        <w:t>s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proofErr w:type="gramStart"/>
      <w:r>
        <w:rPr>
          <w:rFonts w:ascii="Verdana" w:eastAsia="Verdana" w:hAnsi="Verdana" w:cs="Verdana"/>
          <w:sz w:val="17"/>
          <w:szCs w:val="17"/>
        </w:rPr>
        <w:t>Or</w:t>
      </w:r>
      <w:r>
        <w:rPr>
          <w:rFonts w:ascii="Verdana" w:eastAsia="Verdana" w:hAnsi="Verdana" w:cs="Verdana"/>
          <w:spacing w:val="-1"/>
          <w:sz w:val="17"/>
          <w:szCs w:val="17"/>
        </w:rPr>
        <w:t>g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ize</w:t>
      </w:r>
      <w:r>
        <w:rPr>
          <w:rFonts w:ascii="Verdana" w:eastAsia="Verdana" w:hAnsi="Verdana" w:cs="Verdana"/>
          <w:sz w:val="17"/>
          <w:szCs w:val="17"/>
        </w:rPr>
        <w:t>d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 a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ee</w:t>
      </w:r>
      <w:r>
        <w:rPr>
          <w:rFonts w:ascii="Verdana" w:eastAsia="Verdana" w:hAnsi="Verdana" w:cs="Verdana"/>
          <w:sz w:val="17"/>
          <w:szCs w:val="17"/>
        </w:rPr>
        <w:t>k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y math q</w:t>
      </w:r>
      <w:r>
        <w:rPr>
          <w:rFonts w:ascii="Verdana" w:eastAsia="Verdana" w:hAnsi="Verdana" w:cs="Verdana"/>
          <w:spacing w:val="-3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z for the stud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nts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 a</w:t>
      </w:r>
      <w:r>
        <w:rPr>
          <w:rFonts w:ascii="Verdana" w:eastAsia="Verdana" w:hAnsi="Verdana" w:cs="Verdana"/>
          <w:spacing w:val="-2"/>
          <w:sz w:val="17"/>
          <w:szCs w:val="17"/>
        </w:rPr>
        <w:t>w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rde</w:t>
      </w:r>
      <w:r>
        <w:rPr>
          <w:rFonts w:ascii="Verdana" w:eastAsia="Verdana" w:hAnsi="Verdana" w:cs="Verdana"/>
          <w:sz w:val="17"/>
          <w:szCs w:val="17"/>
        </w:rPr>
        <w:t>d the w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 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 w</w:t>
      </w:r>
      <w:r>
        <w:rPr>
          <w:rFonts w:ascii="Verdana" w:eastAsia="Verdana" w:hAnsi="Verdana" w:cs="Verdana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th b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oks and st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>y</w:t>
      </w:r>
    </w:p>
    <w:p w:rsidR="000B7E4C" w:rsidRDefault="000B7E4C">
      <w:pPr>
        <w:spacing w:before="7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28" style="position:absolute;left:0;text-align:left;margin-left:63.25pt;margin-top:15.1pt;width:498.75pt;height:0;z-index:-251655168;mso-position-horizontal-relative:page" coordorigin="1265,302" coordsize="9975,0">
            <v:shape id="_x0000_s1029" style="position:absolute;left:1265;top:302;width:9975;height:0" coordorigin="1265,302" coordsize="9975,0" path="m1265,302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8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K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I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LL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S</w:t>
      </w:r>
    </w:p>
    <w:p w:rsidR="000B7E4C" w:rsidRDefault="000B7E4C">
      <w:pPr>
        <w:spacing w:before="1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nt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 F</w:t>
      </w:r>
      <w:r>
        <w:rPr>
          <w:rFonts w:ascii="Verdana" w:eastAsia="Verdana" w:hAnsi="Verdana" w:cs="Verdana"/>
          <w:spacing w:val="-1"/>
          <w:sz w:val="17"/>
          <w:szCs w:val="17"/>
        </w:rPr>
        <w:t>re</w:t>
      </w:r>
      <w:r>
        <w:rPr>
          <w:rFonts w:ascii="Verdana" w:eastAsia="Verdana" w:hAnsi="Verdana" w:cs="Verdana"/>
          <w:sz w:val="17"/>
          <w:szCs w:val="17"/>
        </w:rPr>
        <w:t xml:space="preserve">nch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nd En</w:t>
      </w:r>
      <w:r>
        <w:rPr>
          <w:rFonts w:ascii="Verdana" w:eastAsia="Verdana" w:hAnsi="Verdana" w:cs="Verdana"/>
          <w:spacing w:val="-1"/>
          <w:sz w:val="17"/>
          <w:szCs w:val="17"/>
        </w:rPr>
        <w:t>gli</w:t>
      </w:r>
      <w:r>
        <w:rPr>
          <w:rFonts w:ascii="Verdana" w:eastAsia="Verdana" w:hAnsi="Verdana" w:cs="Verdana"/>
          <w:sz w:val="17"/>
          <w:szCs w:val="17"/>
        </w:rPr>
        <w:t>sh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Pro</w:t>
      </w:r>
      <w:r>
        <w:rPr>
          <w:rFonts w:ascii="Verdana" w:eastAsia="Verdana" w:hAnsi="Verdana" w:cs="Verdana"/>
          <w:spacing w:val="-1"/>
          <w:sz w:val="17"/>
          <w:szCs w:val="17"/>
        </w:rPr>
        <w:t>gr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mm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ng </w:t>
      </w:r>
      <w:r>
        <w:rPr>
          <w:rFonts w:ascii="Verdana" w:eastAsia="Verdana" w:hAnsi="Verdana" w:cs="Verdana"/>
          <w:spacing w:val="1"/>
          <w:sz w:val="17"/>
          <w:szCs w:val="17"/>
        </w:rPr>
        <w:t>La</w:t>
      </w:r>
      <w:r>
        <w:rPr>
          <w:rFonts w:ascii="Verdana" w:eastAsia="Verdana" w:hAnsi="Verdana" w:cs="Verdana"/>
          <w:sz w:val="17"/>
          <w:szCs w:val="17"/>
        </w:rPr>
        <w:t>ng</w:t>
      </w:r>
      <w:r>
        <w:rPr>
          <w:rFonts w:ascii="Verdana" w:eastAsia="Verdana" w:hAnsi="Verdana" w:cs="Verdana"/>
          <w:spacing w:val="-3"/>
          <w:sz w:val="17"/>
          <w:szCs w:val="17"/>
        </w:rPr>
        <w:t>u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ge</w:t>
      </w:r>
      <w:r>
        <w:rPr>
          <w:rFonts w:ascii="Verdana" w:eastAsia="Verdana" w:hAnsi="Verdana" w:cs="Verdana"/>
          <w:sz w:val="17"/>
          <w:szCs w:val="17"/>
        </w:rPr>
        <w:t>s (Prof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ie</w:t>
      </w:r>
      <w:r>
        <w:rPr>
          <w:rFonts w:ascii="Verdana" w:eastAsia="Verdana" w:hAnsi="Verdana" w:cs="Verdana"/>
          <w:sz w:val="17"/>
          <w:szCs w:val="17"/>
        </w:rPr>
        <w:t xml:space="preserve">nt 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 J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z w:val="17"/>
          <w:szCs w:val="17"/>
        </w:rPr>
        <w:t>++,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pacing w:val="-2"/>
          <w:sz w:val="17"/>
          <w:szCs w:val="17"/>
        </w:rPr>
        <w:t>Q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H</w:t>
      </w:r>
      <w:r>
        <w:rPr>
          <w:rFonts w:ascii="Verdana" w:eastAsia="Verdana" w:hAnsi="Verdana" w:cs="Verdana"/>
          <w:sz w:val="17"/>
          <w:szCs w:val="17"/>
        </w:rPr>
        <w:t>TM</w:t>
      </w:r>
      <w:r>
        <w:rPr>
          <w:rFonts w:ascii="Verdana" w:eastAsia="Verdana" w:hAnsi="Verdana" w:cs="Verdana"/>
          <w:spacing w:val="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PHP,</w:t>
      </w:r>
      <w:r>
        <w:rPr>
          <w:rFonts w:ascii="Verdana" w:eastAsia="Verdana" w:hAnsi="Verdana" w:cs="Verdana"/>
          <w:spacing w:val="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 xml:space="preserve">nd </w:t>
      </w:r>
      <w:r>
        <w:rPr>
          <w:rFonts w:ascii="Verdana" w:eastAsia="Verdana" w:hAnsi="Verdana" w:cs="Verdana"/>
          <w:spacing w:val="-1"/>
          <w:sz w:val="17"/>
          <w:szCs w:val="17"/>
        </w:rPr>
        <w:t>J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-2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rip</w:t>
      </w:r>
      <w:r>
        <w:rPr>
          <w:rFonts w:ascii="Verdana" w:eastAsia="Verdana" w:hAnsi="Verdana" w:cs="Verdana"/>
          <w:sz w:val="17"/>
          <w:szCs w:val="17"/>
        </w:rPr>
        <w:t>t)</w:t>
      </w:r>
    </w:p>
    <w:p w:rsidR="000B7E4C" w:rsidRDefault="00AD166B">
      <w:pPr>
        <w:spacing w:line="200" w:lineRule="exact"/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Symbol" w:eastAsia="Symbol" w:hAnsi="Symbol" w:cs="Symbol"/>
          <w:sz w:val="17"/>
          <w:szCs w:val="17"/>
        </w:rPr>
        <w:t></w:t>
      </w:r>
      <w:r>
        <w:rPr>
          <w:sz w:val="17"/>
          <w:szCs w:val="17"/>
        </w:rPr>
        <w:t xml:space="preserve">     </w:t>
      </w:r>
      <w:r>
        <w:rPr>
          <w:spacing w:val="27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G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p</w:t>
      </w:r>
      <w:r>
        <w:rPr>
          <w:rFonts w:ascii="Verdana" w:eastAsia="Verdana" w:hAnsi="Verdana" w:cs="Verdana"/>
          <w:sz w:val="17"/>
          <w:szCs w:val="17"/>
        </w:rPr>
        <w:t>h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c </w:t>
      </w:r>
      <w:r>
        <w:rPr>
          <w:rFonts w:ascii="Verdana" w:eastAsia="Verdana" w:hAnsi="Verdana" w:cs="Verdana"/>
          <w:spacing w:val="-1"/>
          <w:sz w:val="17"/>
          <w:szCs w:val="17"/>
        </w:rPr>
        <w:t>de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 us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ng s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2"/>
          <w:sz w:val="17"/>
          <w:szCs w:val="17"/>
        </w:rPr>
        <w:t>t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sz w:val="17"/>
          <w:szCs w:val="17"/>
        </w:rPr>
        <w:t xml:space="preserve">e such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Ind</w:t>
      </w:r>
      <w:r>
        <w:rPr>
          <w:rFonts w:ascii="Verdana" w:eastAsia="Verdana" w:hAnsi="Verdana" w:cs="Verdana"/>
          <w:spacing w:val="-1"/>
          <w:sz w:val="17"/>
          <w:szCs w:val="17"/>
        </w:rPr>
        <w:t>ig</w:t>
      </w:r>
      <w:r>
        <w:rPr>
          <w:rFonts w:ascii="Verdana" w:eastAsia="Verdana" w:hAnsi="Verdana" w:cs="Verdana"/>
          <w:sz w:val="17"/>
          <w:szCs w:val="17"/>
        </w:rPr>
        <w:t xml:space="preserve">o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tud</w:t>
      </w:r>
      <w:r>
        <w:rPr>
          <w:rFonts w:ascii="Verdana" w:eastAsia="Verdana" w:hAnsi="Verdana" w:cs="Verdana"/>
          <w:spacing w:val="-2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o,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Ba</w:t>
      </w:r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 xml:space="preserve">c, </w:t>
      </w:r>
      <w:r>
        <w:rPr>
          <w:rFonts w:ascii="Verdana" w:eastAsia="Verdana" w:hAnsi="Verdana" w:cs="Verdana"/>
          <w:spacing w:val="1"/>
          <w:sz w:val="17"/>
          <w:szCs w:val="17"/>
        </w:rPr>
        <w:t>P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nc</w:t>
      </w:r>
      <w:r>
        <w:rPr>
          <w:rFonts w:ascii="Verdana" w:eastAsia="Verdana" w:hAnsi="Verdana" w:cs="Verdana"/>
          <w:spacing w:val="-1"/>
          <w:sz w:val="17"/>
          <w:szCs w:val="17"/>
        </w:rPr>
        <w:t>il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proofErr w:type="spellStart"/>
      <w:r>
        <w:rPr>
          <w:rFonts w:ascii="Verdana" w:eastAsia="Verdana" w:hAnsi="Verdana" w:cs="Verdana"/>
          <w:spacing w:val="-1"/>
          <w:sz w:val="17"/>
          <w:szCs w:val="17"/>
        </w:rPr>
        <w:t>L</w:t>
      </w:r>
      <w:r>
        <w:rPr>
          <w:rFonts w:ascii="Verdana" w:eastAsia="Verdana" w:hAnsi="Verdana" w:cs="Verdana"/>
          <w:sz w:val="17"/>
          <w:szCs w:val="17"/>
        </w:rPr>
        <w:t>um</w:t>
      </w:r>
      <w:r>
        <w:rPr>
          <w:rFonts w:ascii="Verdana" w:eastAsia="Verdana" w:hAnsi="Verdana" w:cs="Verdana"/>
          <w:spacing w:val="-1"/>
          <w:sz w:val="17"/>
          <w:szCs w:val="17"/>
        </w:rPr>
        <w:t>z</w:t>
      </w:r>
      <w:r>
        <w:rPr>
          <w:rFonts w:ascii="Verdana" w:eastAsia="Verdana" w:hAnsi="Verdana" w:cs="Verdana"/>
          <w:sz w:val="17"/>
          <w:szCs w:val="17"/>
        </w:rPr>
        <w:t>y</w:t>
      </w:r>
      <w:proofErr w:type="spellEnd"/>
    </w:p>
    <w:p w:rsidR="000B7E4C" w:rsidRDefault="000B7E4C">
      <w:pPr>
        <w:spacing w:before="2" w:line="180" w:lineRule="exact"/>
        <w:rPr>
          <w:sz w:val="19"/>
          <w:szCs w:val="19"/>
        </w:rPr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pict>
          <v:group id="_x0000_s1026" style="position:absolute;left:0;text-align:left;margin-left:61pt;margin-top:12.45pt;width:498.75pt;height:0;z-index:-251657216;mso-position-horizontal-relative:page" coordorigin="1220,249" coordsize="9975,0">
            <v:shape id="_x0000_s1027" style="position:absolute;left:1220;top:249;width:9975;height:0" coordorigin="1220,249" coordsize="9975,0" path="m1220,249r9975,e" filled="f" strokeweight="1.5pt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color w:val="FF0000"/>
          <w:spacing w:val="-1"/>
          <w:sz w:val="16"/>
          <w:szCs w:val="16"/>
        </w:rPr>
        <w:t>(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>9</w:t>
      </w:r>
      <w:r>
        <w:rPr>
          <w:rFonts w:ascii="Verdana" w:eastAsia="Verdana" w:hAnsi="Verdana" w:cs="Verdana"/>
          <w:color w:val="FF0000"/>
          <w:sz w:val="16"/>
          <w:szCs w:val="16"/>
        </w:rPr>
        <w:t>)</w:t>
      </w:r>
      <w:r>
        <w:rPr>
          <w:rFonts w:ascii="Verdana" w:eastAsia="Verdana" w:hAnsi="Verdana" w:cs="Verdana"/>
          <w:color w:val="FF0000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F</w:t>
      </w:r>
      <w:r>
        <w:rPr>
          <w:rFonts w:ascii="Verdana" w:eastAsia="Verdana" w:hAnsi="Verdana" w:cs="Verdana"/>
          <w:b/>
          <w:color w:val="000000"/>
          <w:spacing w:val="-2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R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N</w:t>
      </w:r>
      <w:r>
        <w:rPr>
          <w:rFonts w:ascii="Verdana" w:eastAsia="Verdana" w:hAnsi="Verdana" w:cs="Verdana"/>
          <w:b/>
          <w:color w:val="000000"/>
          <w:spacing w:val="-1"/>
          <w:sz w:val="17"/>
          <w:szCs w:val="17"/>
        </w:rPr>
        <w:t>C</w:t>
      </w:r>
      <w:r>
        <w:rPr>
          <w:rFonts w:ascii="Verdana" w:eastAsia="Verdana" w:hAnsi="Verdana" w:cs="Verdana"/>
          <w:b/>
          <w:color w:val="000000"/>
          <w:spacing w:val="1"/>
          <w:sz w:val="17"/>
          <w:szCs w:val="17"/>
        </w:rPr>
        <w:t>E</w:t>
      </w:r>
      <w:r>
        <w:rPr>
          <w:rFonts w:ascii="Verdana" w:eastAsia="Verdana" w:hAnsi="Verdana" w:cs="Verdana"/>
          <w:b/>
          <w:color w:val="000000"/>
          <w:sz w:val="17"/>
          <w:szCs w:val="17"/>
        </w:rPr>
        <w:t>S</w:t>
      </w:r>
    </w:p>
    <w:p w:rsidR="000B7E4C" w:rsidRDefault="000B7E4C">
      <w:pPr>
        <w:spacing w:before="6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v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il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bl</w:t>
      </w:r>
      <w:r>
        <w:rPr>
          <w:rFonts w:ascii="Verdana" w:eastAsia="Verdana" w:hAnsi="Verdana" w:cs="Verdana"/>
          <w:sz w:val="17"/>
          <w:szCs w:val="17"/>
        </w:rPr>
        <w:t>e up</w:t>
      </w:r>
      <w:r>
        <w:rPr>
          <w:rFonts w:ascii="Verdana" w:eastAsia="Verdana" w:hAnsi="Verdana" w:cs="Verdana"/>
          <w:spacing w:val="-1"/>
          <w:sz w:val="17"/>
          <w:szCs w:val="17"/>
        </w:rPr>
        <w:t>o</w:t>
      </w:r>
      <w:r>
        <w:rPr>
          <w:rFonts w:ascii="Verdana" w:eastAsia="Verdana" w:hAnsi="Verdana" w:cs="Verdana"/>
          <w:sz w:val="17"/>
          <w:szCs w:val="17"/>
        </w:rPr>
        <w:t xml:space="preserve">n </w:t>
      </w:r>
      <w:r>
        <w:rPr>
          <w:rFonts w:ascii="Verdana" w:eastAsia="Verdana" w:hAnsi="Verdana" w:cs="Verdana"/>
          <w:spacing w:val="-1"/>
          <w:sz w:val="17"/>
          <w:szCs w:val="17"/>
        </w:rPr>
        <w:t>req</w:t>
      </w:r>
      <w:r>
        <w:rPr>
          <w:rFonts w:ascii="Verdana" w:eastAsia="Verdana" w:hAnsi="Verdana" w:cs="Verdana"/>
          <w:sz w:val="17"/>
          <w:szCs w:val="17"/>
        </w:rPr>
        <w:t>u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st</w:t>
      </w:r>
    </w:p>
    <w:p w:rsidR="000B7E4C" w:rsidRDefault="000B7E4C">
      <w:pPr>
        <w:spacing w:before="9" w:line="200" w:lineRule="exact"/>
      </w:pPr>
    </w:p>
    <w:p w:rsidR="000B7E4C" w:rsidRDefault="00AD166B">
      <w:pPr>
        <w:ind w:left="1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*</w:t>
      </w:r>
      <w:r>
        <w:rPr>
          <w:rFonts w:ascii="Verdana" w:eastAsia="Verdana" w:hAnsi="Verdana" w:cs="Verdana"/>
          <w:spacing w:val="-1"/>
          <w:sz w:val="17"/>
          <w:szCs w:val="17"/>
        </w:rPr>
        <w:t>W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1"/>
          <w:sz w:val="17"/>
          <w:szCs w:val="17"/>
        </w:rPr>
        <w:t>S</w:t>
      </w:r>
      <w:r>
        <w:rPr>
          <w:rFonts w:ascii="Verdana" w:eastAsia="Verdana" w:hAnsi="Verdana" w:cs="Verdana"/>
          <w:spacing w:val="1"/>
          <w:sz w:val="17"/>
          <w:szCs w:val="17"/>
        </w:rPr>
        <w:t>SC</w:t>
      </w:r>
      <w:r>
        <w:rPr>
          <w:rFonts w:ascii="Verdana" w:eastAsia="Verdana" w:hAnsi="Verdana" w:cs="Verdana"/>
          <w:sz w:val="17"/>
          <w:szCs w:val="17"/>
        </w:rPr>
        <w:t>E</w:t>
      </w:r>
      <w:r>
        <w:rPr>
          <w:rFonts w:ascii="Verdana" w:eastAsia="Verdana" w:hAnsi="Verdana" w:cs="Verdana"/>
          <w:spacing w:val="2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–</w:t>
      </w:r>
      <w:r>
        <w:rPr>
          <w:rFonts w:ascii="Verdana" w:eastAsia="Verdana" w:hAnsi="Verdana" w:cs="Verdana"/>
          <w:spacing w:val="-3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W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st 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-1"/>
          <w:sz w:val="17"/>
          <w:szCs w:val="17"/>
        </w:rPr>
        <w:t>ri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2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S</w:t>
      </w:r>
      <w:r>
        <w:rPr>
          <w:rFonts w:ascii="Verdana" w:eastAsia="Verdana" w:hAnsi="Verdana" w:cs="Verdana"/>
          <w:spacing w:val="-3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or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2"/>
          <w:sz w:val="17"/>
          <w:szCs w:val="17"/>
        </w:rPr>
        <w:t>S</w:t>
      </w:r>
      <w:r>
        <w:rPr>
          <w:rFonts w:ascii="Verdana" w:eastAsia="Verdana" w:hAnsi="Verdana" w:cs="Verdana"/>
          <w:sz w:val="17"/>
          <w:szCs w:val="17"/>
        </w:rPr>
        <w:t>chool</w:t>
      </w:r>
      <w:r>
        <w:rPr>
          <w:rFonts w:ascii="Verdana" w:eastAsia="Verdana" w:hAnsi="Verdana" w:cs="Verdana"/>
          <w:spacing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1"/>
          <w:sz w:val="17"/>
          <w:szCs w:val="17"/>
        </w:rPr>
        <w:t>C</w:t>
      </w:r>
      <w:r>
        <w:rPr>
          <w:rFonts w:ascii="Verdana" w:eastAsia="Verdana" w:hAnsi="Verdana" w:cs="Verdana"/>
          <w:spacing w:val="-1"/>
          <w:sz w:val="17"/>
          <w:szCs w:val="17"/>
        </w:rPr>
        <w:t>er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f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c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te Ex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pacing w:val="-2"/>
          <w:sz w:val="17"/>
          <w:szCs w:val="17"/>
        </w:rPr>
        <w:t>m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n</w:t>
      </w:r>
      <w:r>
        <w:rPr>
          <w:rFonts w:ascii="Verdana" w:eastAsia="Verdana" w:hAnsi="Verdana" w:cs="Verdana"/>
          <w:spacing w:val="1"/>
          <w:sz w:val="17"/>
          <w:szCs w:val="17"/>
        </w:rPr>
        <w:t>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i</w:t>
      </w:r>
      <w:r>
        <w:rPr>
          <w:rFonts w:ascii="Verdana" w:eastAsia="Verdana" w:hAnsi="Verdana" w:cs="Verdana"/>
          <w:sz w:val="17"/>
          <w:szCs w:val="17"/>
        </w:rPr>
        <w:t>on</w:t>
      </w:r>
    </w:p>
    <w:p w:rsidR="000B7E4C" w:rsidRDefault="00AD166B">
      <w:pPr>
        <w:ind w:left="10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1"/>
          <w:sz w:val="16"/>
          <w:szCs w:val="16"/>
        </w:rPr>
        <w:t>*</w:t>
      </w:r>
      <w:r>
        <w:rPr>
          <w:rFonts w:ascii="Verdana" w:eastAsia="Verdana" w:hAnsi="Verdana" w:cs="Verdana"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>ea</w:t>
      </w:r>
      <w:r>
        <w:rPr>
          <w:rFonts w:ascii="Verdana" w:eastAsia="Verdana" w:hAnsi="Verdana" w:cs="Verdana"/>
          <w:spacing w:val="-1"/>
          <w:sz w:val="16"/>
          <w:szCs w:val="16"/>
        </w:rPr>
        <w:t>n</w:t>
      </w:r>
      <w:r>
        <w:rPr>
          <w:rFonts w:ascii="Verdana" w:eastAsia="Verdana" w:hAnsi="Verdana" w:cs="Verdana"/>
          <w:sz w:val="16"/>
          <w:szCs w:val="16"/>
        </w:rPr>
        <w:t>’s</w:t>
      </w:r>
      <w:r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Li</w:t>
      </w:r>
      <w:r>
        <w:rPr>
          <w:rFonts w:ascii="Verdana" w:eastAsia="Verdana" w:hAnsi="Verdana" w:cs="Verdana"/>
          <w:sz w:val="16"/>
          <w:szCs w:val="16"/>
        </w:rPr>
        <w:t>st</w:t>
      </w:r>
      <w:r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– A</w:t>
      </w:r>
      <w:r>
        <w:rPr>
          <w:rFonts w:ascii="Verdana" w:eastAsia="Verdana" w:hAnsi="Verdana" w:cs="Verdana"/>
          <w:spacing w:val="1"/>
          <w:sz w:val="16"/>
          <w:szCs w:val="16"/>
        </w:rPr>
        <w:t>w</w:t>
      </w:r>
      <w:r>
        <w:rPr>
          <w:rFonts w:ascii="Verdana" w:eastAsia="Verdana" w:hAnsi="Verdana" w:cs="Verdana"/>
          <w:spacing w:val="-3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pacing w:val="-2"/>
          <w:sz w:val="16"/>
          <w:szCs w:val="16"/>
        </w:rPr>
        <w:t>d</w:t>
      </w:r>
      <w:r>
        <w:rPr>
          <w:rFonts w:ascii="Verdana" w:eastAsia="Verdana" w:hAnsi="Verdana" w:cs="Verdana"/>
          <w:sz w:val="16"/>
          <w:szCs w:val="16"/>
        </w:rPr>
        <w:t xml:space="preserve">ed 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o s</w:t>
      </w:r>
      <w:r>
        <w:rPr>
          <w:rFonts w:ascii="Verdana" w:eastAsia="Verdana" w:hAnsi="Verdana" w:cs="Verdana"/>
          <w:spacing w:val="-1"/>
          <w:sz w:val="16"/>
          <w:szCs w:val="16"/>
        </w:rPr>
        <w:t>tu</w:t>
      </w:r>
      <w:r>
        <w:rPr>
          <w:rFonts w:ascii="Verdana" w:eastAsia="Verdana" w:hAnsi="Verdana" w:cs="Verdana"/>
          <w:sz w:val="16"/>
          <w:szCs w:val="16"/>
        </w:rPr>
        <w:t>de</w:t>
      </w:r>
      <w:r>
        <w:rPr>
          <w:rFonts w:ascii="Verdana" w:eastAsia="Verdana" w:hAnsi="Verdana" w:cs="Verdana"/>
          <w:spacing w:val="-1"/>
          <w:sz w:val="16"/>
          <w:szCs w:val="16"/>
        </w:rPr>
        <w:t>nt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wi</w:t>
      </w:r>
      <w:r>
        <w:rPr>
          <w:rFonts w:ascii="Verdana" w:eastAsia="Verdana" w:hAnsi="Verdana" w:cs="Verdana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sz w:val="16"/>
          <w:szCs w:val="16"/>
        </w:rPr>
        <w:t>h G</w:t>
      </w:r>
      <w:r>
        <w:rPr>
          <w:rFonts w:ascii="Verdana" w:eastAsia="Verdana" w:hAnsi="Verdana" w:cs="Verdana"/>
          <w:spacing w:val="-1"/>
          <w:sz w:val="16"/>
          <w:szCs w:val="16"/>
        </w:rPr>
        <w:t>P</w:t>
      </w: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z w:val="16"/>
          <w:szCs w:val="16"/>
        </w:rPr>
        <w:t xml:space="preserve">f </w:t>
      </w:r>
      <w:r>
        <w:rPr>
          <w:rFonts w:ascii="Verdana" w:eastAsia="Verdana" w:hAnsi="Verdana" w:cs="Verdana"/>
          <w:spacing w:val="1"/>
          <w:sz w:val="16"/>
          <w:szCs w:val="16"/>
        </w:rPr>
        <w:t>3</w:t>
      </w:r>
      <w:r>
        <w:rPr>
          <w:rFonts w:ascii="Verdana" w:eastAsia="Verdana" w:hAnsi="Verdana" w:cs="Verdana"/>
          <w:spacing w:val="-1"/>
          <w:sz w:val="16"/>
          <w:szCs w:val="16"/>
        </w:rPr>
        <w:t>.</w:t>
      </w:r>
      <w:r>
        <w:rPr>
          <w:rFonts w:ascii="Verdana" w:eastAsia="Verdana" w:hAnsi="Verdana" w:cs="Verdana"/>
          <w:sz w:val="16"/>
          <w:szCs w:val="16"/>
        </w:rPr>
        <w:t xml:space="preserve">5 </w:t>
      </w:r>
      <w:r>
        <w:rPr>
          <w:rFonts w:ascii="Verdana" w:eastAsia="Verdana" w:hAnsi="Verdana" w:cs="Verdana"/>
          <w:spacing w:val="-1"/>
          <w:sz w:val="16"/>
          <w:szCs w:val="16"/>
        </w:rPr>
        <w:t>an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b</w:t>
      </w:r>
      <w:r>
        <w:rPr>
          <w:rFonts w:ascii="Verdana" w:eastAsia="Verdana" w:hAnsi="Verdana" w:cs="Verdana"/>
          <w:spacing w:val="-2"/>
          <w:sz w:val="16"/>
          <w:szCs w:val="16"/>
        </w:rPr>
        <w:t>o</w:t>
      </w:r>
      <w:r>
        <w:rPr>
          <w:rFonts w:ascii="Verdana" w:eastAsia="Verdana" w:hAnsi="Verdana" w:cs="Verdana"/>
          <w:spacing w:val="1"/>
          <w:sz w:val="16"/>
          <w:szCs w:val="16"/>
        </w:rPr>
        <w:t>v</w:t>
      </w:r>
      <w:r>
        <w:rPr>
          <w:rFonts w:ascii="Verdana" w:eastAsia="Verdana" w:hAnsi="Verdana" w:cs="Verdana"/>
          <w:sz w:val="16"/>
          <w:szCs w:val="16"/>
        </w:rPr>
        <w:t>e</w:t>
      </w:r>
    </w:p>
    <w:sectPr w:rsidR="000B7E4C">
      <w:pgSz w:w="12240" w:h="15840"/>
      <w:pgMar w:top="2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B09A8"/>
    <w:multiLevelType w:val="multilevel"/>
    <w:tmpl w:val="3A6EE4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7E4C"/>
    <w:rsid w:val="000B7E4C"/>
    <w:rsid w:val="00A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ADA3B0F5-05D8-4F40-8369-291C31D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Esi Bentsi-Enchill</cp:lastModifiedBy>
  <cp:revision>2</cp:revision>
  <dcterms:created xsi:type="dcterms:W3CDTF">2014-12-19T11:43:00Z</dcterms:created>
  <dcterms:modified xsi:type="dcterms:W3CDTF">2014-12-19T11:44:00Z</dcterms:modified>
</cp:coreProperties>
</file>